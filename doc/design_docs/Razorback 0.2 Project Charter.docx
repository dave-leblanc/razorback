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1F2" w:rsidRPr="00D11AF6" w:rsidRDefault="004B685E" w:rsidP="008B41F2">
      <w:pPr>
        <w:rPr>
          <w:rFonts w:ascii="Constantia" w:hAnsi="Constantia"/>
          <w:color w:val="000000" w:themeColor="text1"/>
          <w:sz w:val="28"/>
        </w:rPr>
      </w:pPr>
      <w:r>
        <w:rPr>
          <w:rFonts w:ascii="Constantia" w:hAnsi="Constantia"/>
          <w:color w:val="000000" w:themeColor="text1"/>
          <w:sz w:val="28"/>
        </w:rPr>
        <w:t>Razorback Project Charter</w:t>
      </w:r>
    </w:p>
    <w:p w:rsidR="008B41F2" w:rsidRDefault="008B41F2" w:rsidP="008B41F2">
      <w:pPr>
        <w:jc w:val="center"/>
      </w:pPr>
    </w:p>
    <w:p w:rsidR="008B41F2" w:rsidRDefault="008B41F2" w:rsidP="008B41F2">
      <w:pPr>
        <w:jc w:val="center"/>
      </w:pPr>
    </w:p>
    <w:p w:rsidR="00F7409D" w:rsidRDefault="00F7409D" w:rsidP="008B41F2">
      <w:pPr>
        <w:jc w:val="center"/>
      </w:pPr>
    </w:p>
    <w:p w:rsidR="00F7409D" w:rsidRDefault="00F7409D" w:rsidP="008B41F2">
      <w:pPr>
        <w:jc w:val="center"/>
      </w:pPr>
    </w:p>
    <w:p w:rsidR="008B41F2" w:rsidRDefault="008B41F2" w:rsidP="008B41F2">
      <w:pPr>
        <w:jc w:val="center"/>
      </w:pPr>
    </w:p>
    <w:p w:rsidR="0017705F" w:rsidRDefault="004B685E" w:rsidP="00F7409D">
      <w:pPr>
        <w:pStyle w:val="Title"/>
        <w:spacing w:line="240" w:lineRule="auto"/>
        <w:rPr>
          <w:rFonts w:ascii="Constantia" w:hAnsi="Constantia"/>
        </w:rPr>
      </w:pPr>
      <w:r>
        <w:rPr>
          <w:rFonts w:ascii="Constantia" w:hAnsi="Constantia"/>
        </w:rPr>
        <w:t>Razorback 0.2 Project Charter</w:t>
      </w:r>
    </w:p>
    <w:p w:rsidR="008B41F2" w:rsidRPr="0093609E" w:rsidRDefault="004B685E" w:rsidP="00F7409D">
      <w:pPr>
        <w:pStyle w:val="Title"/>
        <w:spacing w:line="240" w:lineRule="auto"/>
        <w:rPr>
          <w:rFonts w:ascii="Constantia" w:hAnsi="Constantia"/>
          <w:i/>
          <w:sz w:val="32"/>
        </w:rPr>
      </w:pPr>
      <w:r>
        <w:rPr>
          <w:rFonts w:ascii="Constantia" w:hAnsi="Constantia"/>
          <w:i/>
          <w:sz w:val="32"/>
        </w:rPr>
        <w:t>0.2</w:t>
      </w:r>
    </w:p>
    <w:p w:rsidR="008B41F2" w:rsidRPr="00F7409D" w:rsidRDefault="00EF0155" w:rsidP="00F7409D">
      <w:pPr>
        <w:spacing w:after="0" w:line="240" w:lineRule="auto"/>
        <w:jc w:val="center"/>
        <w:rPr>
          <w:rFonts w:ascii="Constantia" w:hAnsi="Constantia" w:cs="Mongolian Baiti"/>
          <w:sz w:val="36"/>
        </w:rPr>
      </w:pPr>
      <w:r>
        <w:rPr>
          <w:rFonts w:ascii="Constantia" w:hAnsi="Constantia" w:cs="Mongolian Baiti"/>
          <w:sz w:val="36"/>
        </w:rPr>
        <w:t>Final</w:t>
      </w:r>
    </w:p>
    <w:p w:rsidR="00F7409D" w:rsidRDefault="004B685E" w:rsidP="00F7409D">
      <w:pPr>
        <w:spacing w:after="0" w:line="240" w:lineRule="auto"/>
        <w:jc w:val="center"/>
        <w:rPr>
          <w:rFonts w:ascii="Cambria Math" w:hAnsi="Cambria Math" w:cs="Mongolian Baiti"/>
          <w:sz w:val="32"/>
        </w:rPr>
      </w:pPr>
      <w:r>
        <w:rPr>
          <w:rFonts w:ascii="Cambria Math" w:hAnsi="Cambria Math" w:cs="Mongolian Baiti"/>
          <w:sz w:val="32"/>
        </w:rPr>
        <w:t>3</w:t>
      </w:r>
      <w:r w:rsidR="008B41F2" w:rsidRPr="00F7409D">
        <w:rPr>
          <w:rFonts w:ascii="Cambria Math" w:hAnsi="Cambria Math" w:cs="Mongolian Baiti"/>
          <w:sz w:val="32"/>
        </w:rPr>
        <w:t>/</w:t>
      </w:r>
      <w:r>
        <w:rPr>
          <w:rFonts w:ascii="Cambria Math" w:hAnsi="Cambria Math" w:cs="Mongolian Baiti"/>
          <w:sz w:val="32"/>
        </w:rPr>
        <w:t>3</w:t>
      </w:r>
      <w:r w:rsidR="008B41F2" w:rsidRPr="00F7409D">
        <w:rPr>
          <w:rFonts w:ascii="Cambria Math" w:hAnsi="Cambria Math" w:cs="Mongolian Baiti"/>
          <w:sz w:val="32"/>
        </w:rPr>
        <w:t>/2011</w:t>
      </w:r>
    </w:p>
    <w:p w:rsidR="00F7409D" w:rsidRDefault="00F7409D" w:rsidP="00F7409D">
      <w:r>
        <w:br w:type="page"/>
      </w:r>
    </w:p>
    <w:sdt>
      <w:sdtPr>
        <w:rPr>
          <w:rFonts w:asciiTheme="minorHAnsi" w:eastAsiaTheme="minorHAnsi" w:hAnsiTheme="minorHAnsi" w:cstheme="minorBidi"/>
          <w:b w:val="0"/>
          <w:bCs w:val="0"/>
          <w:color w:val="auto"/>
          <w:sz w:val="22"/>
          <w:szCs w:val="22"/>
          <w:lang w:eastAsia="en-US"/>
        </w:rPr>
        <w:id w:val="-1632931338"/>
        <w:docPartObj>
          <w:docPartGallery w:val="Table of Contents"/>
          <w:docPartUnique/>
        </w:docPartObj>
      </w:sdtPr>
      <w:sdtEndPr>
        <w:rPr>
          <w:noProof/>
        </w:rPr>
      </w:sdtEndPr>
      <w:sdtContent>
        <w:p w:rsidR="00D11AF6" w:rsidRDefault="00D11AF6" w:rsidP="0093609E">
          <w:pPr>
            <w:pStyle w:val="TOCHeading"/>
          </w:pPr>
          <w:r>
            <w:t>Table of Contents</w:t>
          </w:r>
        </w:p>
        <w:p w:rsidR="00927F26" w:rsidRDefault="00D11AF6">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282685345" w:history="1">
            <w:r w:rsidR="00927F26" w:rsidRPr="00CE3A04">
              <w:rPr>
                <w:rStyle w:val="Hyperlink"/>
                <w:noProof/>
              </w:rPr>
              <w:t>System Summary</w:t>
            </w:r>
            <w:r w:rsidR="00927F26">
              <w:rPr>
                <w:noProof/>
                <w:webHidden/>
              </w:rPr>
              <w:tab/>
            </w:r>
            <w:r w:rsidR="00927F26">
              <w:rPr>
                <w:noProof/>
                <w:webHidden/>
              </w:rPr>
              <w:fldChar w:fldCharType="begin"/>
            </w:r>
            <w:r w:rsidR="00927F26">
              <w:rPr>
                <w:noProof/>
                <w:webHidden/>
              </w:rPr>
              <w:instrText xml:space="preserve"> PAGEREF _Toc282685345 \h </w:instrText>
            </w:r>
            <w:r w:rsidR="00927F26">
              <w:rPr>
                <w:noProof/>
                <w:webHidden/>
              </w:rPr>
            </w:r>
            <w:r w:rsidR="00927F26">
              <w:rPr>
                <w:noProof/>
                <w:webHidden/>
              </w:rPr>
              <w:fldChar w:fldCharType="separate"/>
            </w:r>
            <w:r w:rsidR="00C93C86">
              <w:rPr>
                <w:noProof/>
                <w:webHidden/>
              </w:rPr>
              <w:t>3</w:t>
            </w:r>
            <w:r w:rsidR="00927F26">
              <w:rPr>
                <w:noProof/>
                <w:webHidden/>
              </w:rPr>
              <w:fldChar w:fldCharType="end"/>
            </w:r>
          </w:hyperlink>
        </w:p>
        <w:p w:rsidR="00927F26" w:rsidRDefault="00EF4CED">
          <w:pPr>
            <w:pStyle w:val="TOC2"/>
            <w:tabs>
              <w:tab w:val="right" w:leader="dot" w:pos="9350"/>
            </w:tabs>
            <w:rPr>
              <w:rFonts w:eastAsiaTheme="minorEastAsia"/>
              <w:noProof/>
            </w:rPr>
          </w:pPr>
          <w:hyperlink w:anchor="_Toc282685346" w:history="1">
            <w:r w:rsidR="00927F26" w:rsidRPr="00CE3A04">
              <w:rPr>
                <w:rStyle w:val="Hyperlink"/>
                <w:noProof/>
              </w:rPr>
              <w:t>System Management</w:t>
            </w:r>
            <w:r w:rsidR="00927F26">
              <w:rPr>
                <w:noProof/>
                <w:webHidden/>
              </w:rPr>
              <w:tab/>
            </w:r>
            <w:r w:rsidR="00927F26">
              <w:rPr>
                <w:noProof/>
                <w:webHidden/>
              </w:rPr>
              <w:fldChar w:fldCharType="begin"/>
            </w:r>
            <w:r w:rsidR="00927F26">
              <w:rPr>
                <w:noProof/>
                <w:webHidden/>
              </w:rPr>
              <w:instrText xml:space="preserve"> PAGEREF _Toc282685346 \h </w:instrText>
            </w:r>
            <w:r w:rsidR="00927F26">
              <w:rPr>
                <w:noProof/>
                <w:webHidden/>
              </w:rPr>
            </w:r>
            <w:r w:rsidR="00927F26">
              <w:rPr>
                <w:noProof/>
                <w:webHidden/>
              </w:rPr>
              <w:fldChar w:fldCharType="separate"/>
            </w:r>
            <w:r w:rsidR="00C93C86">
              <w:rPr>
                <w:noProof/>
                <w:webHidden/>
              </w:rPr>
              <w:t>3</w:t>
            </w:r>
            <w:r w:rsidR="00927F26">
              <w:rPr>
                <w:noProof/>
                <w:webHidden/>
              </w:rPr>
              <w:fldChar w:fldCharType="end"/>
            </w:r>
          </w:hyperlink>
        </w:p>
        <w:p w:rsidR="00927F26" w:rsidRDefault="00EF4CED">
          <w:pPr>
            <w:pStyle w:val="TOC2"/>
            <w:tabs>
              <w:tab w:val="right" w:leader="dot" w:pos="9350"/>
            </w:tabs>
            <w:rPr>
              <w:rFonts w:eastAsiaTheme="minorEastAsia"/>
              <w:noProof/>
            </w:rPr>
          </w:pPr>
          <w:hyperlink w:anchor="_Toc282685347" w:history="1">
            <w:r w:rsidR="00927F26" w:rsidRPr="00CE3A04">
              <w:rPr>
                <w:rStyle w:val="Hyperlink"/>
                <w:noProof/>
              </w:rPr>
              <w:t>Kool-Aid Target Impact</w:t>
            </w:r>
            <w:r w:rsidR="00927F26">
              <w:rPr>
                <w:noProof/>
                <w:webHidden/>
              </w:rPr>
              <w:tab/>
            </w:r>
            <w:r w:rsidR="00927F26">
              <w:rPr>
                <w:noProof/>
                <w:webHidden/>
              </w:rPr>
              <w:fldChar w:fldCharType="begin"/>
            </w:r>
            <w:r w:rsidR="00927F26">
              <w:rPr>
                <w:noProof/>
                <w:webHidden/>
              </w:rPr>
              <w:instrText xml:space="preserve"> PAGEREF _Toc282685347 \h </w:instrText>
            </w:r>
            <w:r w:rsidR="00927F26">
              <w:rPr>
                <w:noProof/>
                <w:webHidden/>
              </w:rPr>
            </w:r>
            <w:r w:rsidR="00927F26">
              <w:rPr>
                <w:noProof/>
                <w:webHidden/>
              </w:rPr>
              <w:fldChar w:fldCharType="separate"/>
            </w:r>
            <w:r w:rsidR="00C93C86">
              <w:rPr>
                <w:noProof/>
                <w:webHidden/>
              </w:rPr>
              <w:t>3</w:t>
            </w:r>
            <w:r w:rsidR="00927F26">
              <w:rPr>
                <w:noProof/>
                <w:webHidden/>
              </w:rPr>
              <w:fldChar w:fldCharType="end"/>
            </w:r>
          </w:hyperlink>
        </w:p>
        <w:p w:rsidR="00927F26" w:rsidRDefault="00EF4CED">
          <w:pPr>
            <w:pStyle w:val="TOC3"/>
            <w:tabs>
              <w:tab w:val="right" w:leader="dot" w:pos="9350"/>
            </w:tabs>
            <w:rPr>
              <w:rFonts w:eastAsiaTheme="minorEastAsia"/>
              <w:noProof/>
            </w:rPr>
          </w:pPr>
          <w:hyperlink w:anchor="_Toc282685348" w:history="1">
            <w:r w:rsidR="00927F26" w:rsidRPr="00CE3A04">
              <w:rPr>
                <w:rStyle w:val="Hyperlink"/>
                <w:noProof/>
              </w:rPr>
              <w:t>Customer is not stupid</w:t>
            </w:r>
            <w:r w:rsidR="00927F26">
              <w:rPr>
                <w:noProof/>
                <w:webHidden/>
              </w:rPr>
              <w:tab/>
            </w:r>
            <w:r w:rsidR="00927F26">
              <w:rPr>
                <w:noProof/>
                <w:webHidden/>
              </w:rPr>
              <w:fldChar w:fldCharType="begin"/>
            </w:r>
            <w:r w:rsidR="00927F26">
              <w:rPr>
                <w:noProof/>
                <w:webHidden/>
              </w:rPr>
              <w:instrText xml:space="preserve"> PAGEREF _Toc282685348 \h </w:instrText>
            </w:r>
            <w:r w:rsidR="00927F26">
              <w:rPr>
                <w:noProof/>
                <w:webHidden/>
              </w:rPr>
            </w:r>
            <w:r w:rsidR="00927F26">
              <w:rPr>
                <w:noProof/>
                <w:webHidden/>
              </w:rPr>
              <w:fldChar w:fldCharType="separate"/>
            </w:r>
            <w:r w:rsidR="00C93C86">
              <w:rPr>
                <w:noProof/>
                <w:webHidden/>
              </w:rPr>
              <w:t>3</w:t>
            </w:r>
            <w:r w:rsidR="00927F26">
              <w:rPr>
                <w:noProof/>
                <w:webHidden/>
              </w:rPr>
              <w:fldChar w:fldCharType="end"/>
            </w:r>
          </w:hyperlink>
        </w:p>
        <w:p w:rsidR="00927F26" w:rsidRDefault="00EF4CED">
          <w:pPr>
            <w:pStyle w:val="TOC3"/>
            <w:tabs>
              <w:tab w:val="right" w:leader="dot" w:pos="9350"/>
            </w:tabs>
            <w:rPr>
              <w:rFonts w:eastAsiaTheme="minorEastAsia"/>
              <w:noProof/>
            </w:rPr>
          </w:pPr>
          <w:hyperlink w:anchor="_Toc282685349" w:history="1">
            <w:r w:rsidR="00927F26" w:rsidRPr="00CE3A04">
              <w:rPr>
                <w:rStyle w:val="Hyperlink"/>
                <w:noProof/>
              </w:rPr>
              <w:t>Be Nice to the Customer</w:t>
            </w:r>
            <w:r w:rsidR="00927F26">
              <w:rPr>
                <w:noProof/>
                <w:webHidden/>
              </w:rPr>
              <w:tab/>
            </w:r>
            <w:r w:rsidR="00927F26">
              <w:rPr>
                <w:noProof/>
                <w:webHidden/>
              </w:rPr>
              <w:fldChar w:fldCharType="begin"/>
            </w:r>
            <w:r w:rsidR="00927F26">
              <w:rPr>
                <w:noProof/>
                <w:webHidden/>
              </w:rPr>
              <w:instrText xml:space="preserve"> PAGEREF _Toc282685349 \h </w:instrText>
            </w:r>
            <w:r w:rsidR="00927F26">
              <w:rPr>
                <w:noProof/>
                <w:webHidden/>
              </w:rPr>
            </w:r>
            <w:r w:rsidR="00927F26">
              <w:rPr>
                <w:noProof/>
                <w:webHidden/>
              </w:rPr>
              <w:fldChar w:fldCharType="separate"/>
            </w:r>
            <w:r w:rsidR="00C93C86">
              <w:rPr>
                <w:noProof/>
                <w:webHidden/>
              </w:rPr>
              <w:t>3</w:t>
            </w:r>
            <w:r w:rsidR="00927F26">
              <w:rPr>
                <w:noProof/>
                <w:webHidden/>
              </w:rPr>
              <w:fldChar w:fldCharType="end"/>
            </w:r>
          </w:hyperlink>
        </w:p>
        <w:p w:rsidR="00927F26" w:rsidRDefault="00EF4CED">
          <w:pPr>
            <w:pStyle w:val="TOC3"/>
            <w:tabs>
              <w:tab w:val="right" w:leader="dot" w:pos="9350"/>
            </w:tabs>
            <w:rPr>
              <w:rFonts w:eastAsiaTheme="minorEastAsia"/>
              <w:noProof/>
            </w:rPr>
          </w:pPr>
          <w:hyperlink w:anchor="_Toc282685350" w:history="1">
            <w:r w:rsidR="00927F26" w:rsidRPr="00CE3A04">
              <w:rPr>
                <w:rStyle w:val="Hyperlink"/>
                <w:noProof/>
              </w:rPr>
              <w:t>Speed and Scalability</w:t>
            </w:r>
            <w:r w:rsidR="00927F26">
              <w:rPr>
                <w:noProof/>
                <w:webHidden/>
              </w:rPr>
              <w:tab/>
            </w:r>
            <w:r w:rsidR="00927F26">
              <w:rPr>
                <w:noProof/>
                <w:webHidden/>
              </w:rPr>
              <w:fldChar w:fldCharType="begin"/>
            </w:r>
            <w:r w:rsidR="00927F26">
              <w:rPr>
                <w:noProof/>
                <w:webHidden/>
              </w:rPr>
              <w:instrText xml:space="preserve"> PAGEREF _Toc282685350 \h </w:instrText>
            </w:r>
            <w:r w:rsidR="00927F26">
              <w:rPr>
                <w:noProof/>
                <w:webHidden/>
              </w:rPr>
            </w:r>
            <w:r w:rsidR="00927F26">
              <w:rPr>
                <w:noProof/>
                <w:webHidden/>
              </w:rPr>
              <w:fldChar w:fldCharType="separate"/>
            </w:r>
            <w:r w:rsidR="00C93C86">
              <w:rPr>
                <w:noProof/>
                <w:webHidden/>
              </w:rPr>
              <w:t>3</w:t>
            </w:r>
            <w:r w:rsidR="00927F26">
              <w:rPr>
                <w:noProof/>
                <w:webHidden/>
              </w:rPr>
              <w:fldChar w:fldCharType="end"/>
            </w:r>
          </w:hyperlink>
        </w:p>
        <w:p w:rsidR="00927F26" w:rsidRDefault="00EF4CED">
          <w:pPr>
            <w:pStyle w:val="TOC2"/>
            <w:tabs>
              <w:tab w:val="right" w:leader="dot" w:pos="9350"/>
            </w:tabs>
            <w:rPr>
              <w:rFonts w:eastAsiaTheme="minorEastAsia"/>
              <w:noProof/>
            </w:rPr>
          </w:pPr>
          <w:hyperlink w:anchor="_Toc282685351" w:history="1">
            <w:r w:rsidR="00927F26" w:rsidRPr="00CE3A04">
              <w:rPr>
                <w:rStyle w:val="Hyperlink"/>
                <w:noProof/>
              </w:rPr>
              <w:t>Component Detailed Design</w:t>
            </w:r>
            <w:r w:rsidR="00927F26">
              <w:rPr>
                <w:noProof/>
                <w:webHidden/>
              </w:rPr>
              <w:tab/>
            </w:r>
            <w:r w:rsidR="00927F26">
              <w:rPr>
                <w:noProof/>
                <w:webHidden/>
              </w:rPr>
              <w:fldChar w:fldCharType="begin"/>
            </w:r>
            <w:r w:rsidR="00927F26">
              <w:rPr>
                <w:noProof/>
                <w:webHidden/>
              </w:rPr>
              <w:instrText xml:space="preserve"> PAGEREF _Toc282685351 \h </w:instrText>
            </w:r>
            <w:r w:rsidR="00927F26">
              <w:rPr>
                <w:noProof/>
                <w:webHidden/>
              </w:rPr>
            </w:r>
            <w:r w:rsidR="00927F26">
              <w:rPr>
                <w:noProof/>
                <w:webHidden/>
              </w:rPr>
              <w:fldChar w:fldCharType="separate"/>
            </w:r>
            <w:r w:rsidR="00C93C86">
              <w:rPr>
                <w:noProof/>
                <w:webHidden/>
              </w:rPr>
              <w:t>4</w:t>
            </w:r>
            <w:r w:rsidR="00927F26">
              <w:rPr>
                <w:noProof/>
                <w:webHidden/>
              </w:rPr>
              <w:fldChar w:fldCharType="end"/>
            </w:r>
          </w:hyperlink>
        </w:p>
        <w:p w:rsidR="00927F26" w:rsidRDefault="00EF4CED">
          <w:pPr>
            <w:pStyle w:val="TOC3"/>
            <w:tabs>
              <w:tab w:val="right" w:leader="dot" w:pos="9350"/>
            </w:tabs>
            <w:rPr>
              <w:rFonts w:eastAsiaTheme="minorEastAsia"/>
              <w:noProof/>
            </w:rPr>
          </w:pPr>
          <w:hyperlink w:anchor="_Toc282685352" w:history="1">
            <w:r w:rsidR="00927F26" w:rsidRPr="00CE3A04">
              <w:rPr>
                <w:rStyle w:val="Hyperlink"/>
                <w:noProof/>
              </w:rPr>
              <w:t>Dispatcher</w:t>
            </w:r>
            <w:r w:rsidR="00927F26">
              <w:rPr>
                <w:noProof/>
                <w:webHidden/>
              </w:rPr>
              <w:tab/>
            </w:r>
            <w:r w:rsidR="00927F26">
              <w:rPr>
                <w:noProof/>
                <w:webHidden/>
              </w:rPr>
              <w:fldChar w:fldCharType="begin"/>
            </w:r>
            <w:r w:rsidR="00927F26">
              <w:rPr>
                <w:noProof/>
                <w:webHidden/>
              </w:rPr>
              <w:instrText xml:space="preserve"> PAGEREF _Toc282685352 \h </w:instrText>
            </w:r>
            <w:r w:rsidR="00927F26">
              <w:rPr>
                <w:noProof/>
                <w:webHidden/>
              </w:rPr>
            </w:r>
            <w:r w:rsidR="00927F26">
              <w:rPr>
                <w:noProof/>
                <w:webHidden/>
              </w:rPr>
              <w:fldChar w:fldCharType="separate"/>
            </w:r>
            <w:r w:rsidR="00C93C86">
              <w:rPr>
                <w:noProof/>
                <w:webHidden/>
              </w:rPr>
              <w:t>4</w:t>
            </w:r>
            <w:r w:rsidR="00927F26">
              <w:rPr>
                <w:noProof/>
                <w:webHidden/>
              </w:rPr>
              <w:fldChar w:fldCharType="end"/>
            </w:r>
          </w:hyperlink>
        </w:p>
        <w:p w:rsidR="00927F26" w:rsidRDefault="00EF4CED">
          <w:pPr>
            <w:pStyle w:val="TOC3"/>
            <w:tabs>
              <w:tab w:val="right" w:leader="dot" w:pos="9350"/>
            </w:tabs>
            <w:rPr>
              <w:rFonts w:eastAsiaTheme="minorEastAsia"/>
              <w:noProof/>
            </w:rPr>
          </w:pPr>
          <w:hyperlink w:anchor="_Toc282685353" w:history="1">
            <w:r w:rsidR="00927F26" w:rsidRPr="00CE3A04">
              <w:rPr>
                <w:rStyle w:val="Hyperlink"/>
                <w:noProof/>
              </w:rPr>
              <w:t>Database</w:t>
            </w:r>
            <w:r w:rsidR="00927F26">
              <w:rPr>
                <w:noProof/>
                <w:webHidden/>
              </w:rPr>
              <w:tab/>
            </w:r>
            <w:r w:rsidR="00927F26">
              <w:rPr>
                <w:noProof/>
                <w:webHidden/>
              </w:rPr>
              <w:fldChar w:fldCharType="begin"/>
            </w:r>
            <w:r w:rsidR="00927F26">
              <w:rPr>
                <w:noProof/>
                <w:webHidden/>
              </w:rPr>
              <w:instrText xml:space="preserve"> PAGEREF _Toc282685353 \h </w:instrText>
            </w:r>
            <w:r w:rsidR="00927F26">
              <w:rPr>
                <w:noProof/>
                <w:webHidden/>
              </w:rPr>
            </w:r>
            <w:r w:rsidR="00927F26">
              <w:rPr>
                <w:noProof/>
                <w:webHidden/>
              </w:rPr>
              <w:fldChar w:fldCharType="separate"/>
            </w:r>
            <w:r w:rsidR="00C93C86">
              <w:rPr>
                <w:noProof/>
                <w:webHidden/>
              </w:rPr>
              <w:t>6</w:t>
            </w:r>
            <w:r w:rsidR="00927F26">
              <w:rPr>
                <w:noProof/>
                <w:webHidden/>
              </w:rPr>
              <w:fldChar w:fldCharType="end"/>
            </w:r>
          </w:hyperlink>
        </w:p>
        <w:p w:rsidR="00927F26" w:rsidRDefault="00EF4CED">
          <w:pPr>
            <w:pStyle w:val="TOC3"/>
            <w:tabs>
              <w:tab w:val="right" w:leader="dot" w:pos="9350"/>
            </w:tabs>
            <w:rPr>
              <w:rFonts w:eastAsiaTheme="minorEastAsia"/>
              <w:noProof/>
            </w:rPr>
          </w:pPr>
          <w:hyperlink w:anchor="_Toc282685354" w:history="1">
            <w:r w:rsidR="00927F26" w:rsidRPr="00CE3A04">
              <w:rPr>
                <w:rStyle w:val="Hyperlink"/>
                <w:noProof/>
              </w:rPr>
              <w:t>API</w:t>
            </w:r>
            <w:r w:rsidR="00927F26">
              <w:rPr>
                <w:noProof/>
                <w:webHidden/>
              </w:rPr>
              <w:tab/>
            </w:r>
            <w:r w:rsidR="00927F26">
              <w:rPr>
                <w:noProof/>
                <w:webHidden/>
              </w:rPr>
              <w:fldChar w:fldCharType="begin"/>
            </w:r>
            <w:r w:rsidR="00927F26">
              <w:rPr>
                <w:noProof/>
                <w:webHidden/>
              </w:rPr>
              <w:instrText xml:space="preserve"> PAGEREF _Toc282685354 \h </w:instrText>
            </w:r>
            <w:r w:rsidR="00927F26">
              <w:rPr>
                <w:noProof/>
                <w:webHidden/>
              </w:rPr>
            </w:r>
            <w:r w:rsidR="00927F26">
              <w:rPr>
                <w:noProof/>
                <w:webHidden/>
              </w:rPr>
              <w:fldChar w:fldCharType="separate"/>
            </w:r>
            <w:r w:rsidR="00C93C86">
              <w:rPr>
                <w:noProof/>
                <w:webHidden/>
              </w:rPr>
              <w:t>8</w:t>
            </w:r>
            <w:r w:rsidR="00927F26">
              <w:rPr>
                <w:noProof/>
                <w:webHidden/>
              </w:rPr>
              <w:fldChar w:fldCharType="end"/>
            </w:r>
          </w:hyperlink>
        </w:p>
        <w:p w:rsidR="00927F26" w:rsidRDefault="00EF4CED">
          <w:pPr>
            <w:pStyle w:val="TOC2"/>
            <w:tabs>
              <w:tab w:val="right" w:leader="dot" w:pos="9350"/>
            </w:tabs>
            <w:rPr>
              <w:rFonts w:eastAsiaTheme="minorEastAsia"/>
              <w:noProof/>
            </w:rPr>
          </w:pPr>
          <w:hyperlink w:anchor="_Toc282685355" w:history="1">
            <w:r w:rsidR="00927F26" w:rsidRPr="00CE3A04">
              <w:rPr>
                <w:rStyle w:val="Hyperlink"/>
                <w:noProof/>
              </w:rPr>
              <w:t>Design Deficiencies</w:t>
            </w:r>
            <w:r w:rsidR="00927F26">
              <w:rPr>
                <w:noProof/>
                <w:webHidden/>
              </w:rPr>
              <w:tab/>
            </w:r>
            <w:r w:rsidR="00927F26">
              <w:rPr>
                <w:noProof/>
                <w:webHidden/>
              </w:rPr>
              <w:fldChar w:fldCharType="begin"/>
            </w:r>
            <w:r w:rsidR="00927F26">
              <w:rPr>
                <w:noProof/>
                <w:webHidden/>
              </w:rPr>
              <w:instrText xml:space="preserve"> PAGEREF _Toc282685355 \h </w:instrText>
            </w:r>
            <w:r w:rsidR="00927F26">
              <w:rPr>
                <w:noProof/>
                <w:webHidden/>
              </w:rPr>
            </w:r>
            <w:r w:rsidR="00927F26">
              <w:rPr>
                <w:noProof/>
                <w:webHidden/>
              </w:rPr>
              <w:fldChar w:fldCharType="separate"/>
            </w:r>
            <w:r w:rsidR="00C93C86">
              <w:rPr>
                <w:noProof/>
                <w:webHidden/>
              </w:rPr>
              <w:t>8</w:t>
            </w:r>
            <w:r w:rsidR="00927F26">
              <w:rPr>
                <w:noProof/>
                <w:webHidden/>
              </w:rPr>
              <w:fldChar w:fldCharType="end"/>
            </w:r>
          </w:hyperlink>
        </w:p>
        <w:p w:rsidR="00927F26" w:rsidRDefault="00EF4CED">
          <w:pPr>
            <w:pStyle w:val="TOC2"/>
            <w:tabs>
              <w:tab w:val="right" w:leader="dot" w:pos="9350"/>
            </w:tabs>
            <w:rPr>
              <w:rFonts w:eastAsiaTheme="minorEastAsia"/>
              <w:noProof/>
            </w:rPr>
          </w:pPr>
          <w:hyperlink w:anchor="_Toc282685356" w:history="1">
            <w:r w:rsidR="00927F26" w:rsidRPr="00CE3A04">
              <w:rPr>
                <w:rStyle w:val="Hyperlink"/>
                <w:noProof/>
              </w:rPr>
              <w:t>Long Term Strategy</w:t>
            </w:r>
            <w:r w:rsidR="00927F26">
              <w:rPr>
                <w:noProof/>
                <w:webHidden/>
              </w:rPr>
              <w:tab/>
            </w:r>
            <w:r w:rsidR="00927F26">
              <w:rPr>
                <w:noProof/>
                <w:webHidden/>
              </w:rPr>
              <w:fldChar w:fldCharType="begin"/>
            </w:r>
            <w:r w:rsidR="00927F26">
              <w:rPr>
                <w:noProof/>
                <w:webHidden/>
              </w:rPr>
              <w:instrText xml:space="preserve"> PAGEREF _Toc282685356 \h </w:instrText>
            </w:r>
            <w:r w:rsidR="00927F26">
              <w:rPr>
                <w:noProof/>
                <w:webHidden/>
              </w:rPr>
            </w:r>
            <w:r w:rsidR="00927F26">
              <w:rPr>
                <w:noProof/>
                <w:webHidden/>
              </w:rPr>
              <w:fldChar w:fldCharType="separate"/>
            </w:r>
            <w:r w:rsidR="00C93C86">
              <w:rPr>
                <w:noProof/>
                <w:webHidden/>
              </w:rPr>
              <w:t>9</w:t>
            </w:r>
            <w:r w:rsidR="00927F26">
              <w:rPr>
                <w:noProof/>
                <w:webHidden/>
              </w:rPr>
              <w:fldChar w:fldCharType="end"/>
            </w:r>
          </w:hyperlink>
        </w:p>
        <w:p w:rsidR="00927F26" w:rsidRDefault="00D11AF6" w:rsidP="00927F26">
          <w:pPr>
            <w:pStyle w:val="TOCHeading"/>
            <w:rPr>
              <w:noProof/>
            </w:rPr>
          </w:pPr>
          <w:r>
            <w:rPr>
              <w:b w:val="0"/>
              <w:bCs w:val="0"/>
              <w:noProof/>
            </w:rPr>
            <w:fldChar w:fldCharType="end"/>
          </w:r>
          <w:r w:rsidR="00927F26" w:rsidRPr="00927F26">
            <w:t>Table of Figures</w:t>
          </w:r>
          <w:r w:rsidR="00927F26">
            <w:rPr>
              <w:b w:val="0"/>
              <w:bCs w:val="0"/>
              <w:noProof/>
            </w:rPr>
            <w:fldChar w:fldCharType="begin"/>
          </w:r>
          <w:r w:rsidR="00927F26">
            <w:rPr>
              <w:b w:val="0"/>
              <w:bCs w:val="0"/>
              <w:noProof/>
            </w:rPr>
            <w:instrText xml:space="preserve"> TOC \h \z \c "Figure" </w:instrText>
          </w:r>
          <w:r w:rsidR="00927F26">
            <w:rPr>
              <w:b w:val="0"/>
              <w:bCs w:val="0"/>
              <w:noProof/>
            </w:rPr>
            <w:fldChar w:fldCharType="separate"/>
          </w:r>
        </w:p>
        <w:p w:rsidR="00927F26" w:rsidRDefault="00EF4CED">
          <w:pPr>
            <w:pStyle w:val="TableofFigures"/>
            <w:tabs>
              <w:tab w:val="right" w:leader="dot" w:pos="9350"/>
            </w:tabs>
            <w:rPr>
              <w:rFonts w:eastAsiaTheme="minorEastAsia"/>
              <w:noProof/>
            </w:rPr>
          </w:pPr>
          <w:hyperlink w:anchor="_Toc282685315" w:history="1">
            <w:r w:rsidR="00927F26" w:rsidRPr="0098695A">
              <w:rPr>
                <w:rStyle w:val="Hyperlink"/>
                <w:noProof/>
              </w:rPr>
              <w:t>Figure 1: Component Chain for Malicious PDF</w:t>
            </w:r>
            <w:r w:rsidR="00927F26">
              <w:rPr>
                <w:noProof/>
                <w:webHidden/>
              </w:rPr>
              <w:tab/>
            </w:r>
            <w:r w:rsidR="00927F26">
              <w:rPr>
                <w:noProof/>
                <w:webHidden/>
              </w:rPr>
              <w:fldChar w:fldCharType="begin"/>
            </w:r>
            <w:r w:rsidR="00927F26">
              <w:rPr>
                <w:noProof/>
                <w:webHidden/>
              </w:rPr>
              <w:instrText xml:space="preserve"> PAGEREF _Toc282685315 \h </w:instrText>
            </w:r>
            <w:r w:rsidR="00927F26">
              <w:rPr>
                <w:noProof/>
                <w:webHidden/>
              </w:rPr>
            </w:r>
            <w:r w:rsidR="00927F26">
              <w:rPr>
                <w:noProof/>
                <w:webHidden/>
              </w:rPr>
              <w:fldChar w:fldCharType="separate"/>
            </w:r>
            <w:r w:rsidR="00C93C86">
              <w:rPr>
                <w:noProof/>
                <w:webHidden/>
              </w:rPr>
              <w:t>5</w:t>
            </w:r>
            <w:r w:rsidR="00927F26">
              <w:rPr>
                <w:noProof/>
                <w:webHidden/>
              </w:rPr>
              <w:fldChar w:fldCharType="end"/>
            </w:r>
          </w:hyperlink>
        </w:p>
        <w:p w:rsidR="00927F26" w:rsidRDefault="00EF4CED">
          <w:pPr>
            <w:pStyle w:val="TableofFigures"/>
            <w:tabs>
              <w:tab w:val="right" w:leader="dot" w:pos="9350"/>
            </w:tabs>
            <w:rPr>
              <w:rFonts w:eastAsiaTheme="minorEastAsia"/>
              <w:noProof/>
            </w:rPr>
          </w:pPr>
          <w:hyperlink w:anchor="_Toc282685316" w:history="1">
            <w:r w:rsidR="00927F26" w:rsidRPr="0098695A">
              <w:rPr>
                <w:rStyle w:val="Hyperlink"/>
                <w:noProof/>
              </w:rPr>
              <w:t>Figure 2: Alert Database Structure</w:t>
            </w:r>
            <w:r w:rsidR="00927F26">
              <w:rPr>
                <w:noProof/>
                <w:webHidden/>
              </w:rPr>
              <w:tab/>
            </w:r>
            <w:r w:rsidR="00927F26">
              <w:rPr>
                <w:noProof/>
                <w:webHidden/>
              </w:rPr>
              <w:fldChar w:fldCharType="begin"/>
            </w:r>
            <w:r w:rsidR="00927F26">
              <w:rPr>
                <w:noProof/>
                <w:webHidden/>
              </w:rPr>
              <w:instrText xml:space="preserve"> PAGEREF _Toc282685316 \h </w:instrText>
            </w:r>
            <w:r w:rsidR="00927F26">
              <w:rPr>
                <w:noProof/>
                <w:webHidden/>
              </w:rPr>
            </w:r>
            <w:r w:rsidR="00927F26">
              <w:rPr>
                <w:noProof/>
                <w:webHidden/>
              </w:rPr>
              <w:fldChar w:fldCharType="separate"/>
            </w:r>
            <w:r w:rsidR="00C93C86">
              <w:rPr>
                <w:noProof/>
                <w:webHidden/>
              </w:rPr>
              <w:t>7</w:t>
            </w:r>
            <w:r w:rsidR="00927F26">
              <w:rPr>
                <w:noProof/>
                <w:webHidden/>
              </w:rPr>
              <w:fldChar w:fldCharType="end"/>
            </w:r>
          </w:hyperlink>
        </w:p>
        <w:p w:rsidR="00D11AF6" w:rsidRDefault="00927F26">
          <w:r>
            <w:rPr>
              <w:b/>
              <w:bCs/>
              <w:noProof/>
            </w:rPr>
            <w:fldChar w:fldCharType="end"/>
          </w:r>
        </w:p>
      </w:sdtContent>
    </w:sdt>
    <w:p w:rsidR="004B685E" w:rsidRDefault="00D11AF6" w:rsidP="004B685E">
      <w:pPr>
        <w:pStyle w:val="Heading1"/>
      </w:pPr>
      <w:r>
        <w:br w:type="page"/>
      </w:r>
      <w:r w:rsidR="004B685E" w:rsidRPr="004B685E">
        <w:lastRenderedPageBreak/>
        <w:t>Project Mission/Purpose</w:t>
      </w:r>
    </w:p>
    <w:p w:rsidR="004B685E" w:rsidRPr="003C0587" w:rsidRDefault="004B685E" w:rsidP="004B685E">
      <w:pPr>
        <w:rPr>
          <w:rFonts w:ascii="Times New Roman" w:hAnsi="Times New Roman" w:cs="Times New Roman"/>
          <w:sz w:val="24"/>
          <w:szCs w:val="24"/>
        </w:rPr>
      </w:pPr>
      <w:r w:rsidRPr="003C0587">
        <w:rPr>
          <w:rFonts w:ascii="Times New Roman" w:hAnsi="Times New Roman" w:cs="Times New Roman"/>
          <w:sz w:val="24"/>
          <w:szCs w:val="24"/>
        </w:rPr>
        <w:t>Razorback 0.2 should lay the ground work for all future releases in 2011. The main goals for this release are fixing configuration management, locking the SVN source code directory structure, fixing the internal automake configuration, selecting a queuing mechanism, developing version 1 of the queuing support, and updating the communication architecture between components to support the queuing mechanism.</w:t>
      </w:r>
    </w:p>
    <w:p w:rsidR="004877CB" w:rsidRDefault="004B685E" w:rsidP="004B685E">
      <w:pPr>
        <w:pStyle w:val="Heading1"/>
      </w:pPr>
      <w:bookmarkStart w:id="0" w:name="_Toc282685346"/>
      <w:r w:rsidRPr="004B685E">
        <w:t>Supported Platforms</w:t>
      </w:r>
      <w:bookmarkEnd w:id="0"/>
    </w:p>
    <w:p w:rsidR="004B685E" w:rsidRDefault="004B685E" w:rsidP="004B685E">
      <w:pPr>
        <w:pStyle w:val="Heading2"/>
      </w:pPr>
      <w:r>
        <w:t>Primary Open Source</w:t>
      </w:r>
    </w:p>
    <w:p w:rsidR="004B685E" w:rsidRDefault="004B685E" w:rsidP="004B685E">
      <w:pPr>
        <w:numPr>
          <w:ilvl w:val="0"/>
          <w:numId w:val="11"/>
        </w:numPr>
        <w:tabs>
          <w:tab w:val="left" w:pos="1440"/>
        </w:tabs>
        <w:spacing w:after="0" w:line="240" w:lineRule="auto"/>
      </w:pPr>
      <w:r>
        <w:t>Ubuntu 10.4 (32/64)</w:t>
      </w:r>
    </w:p>
    <w:p w:rsidR="004B685E" w:rsidRDefault="004B685E" w:rsidP="004B685E">
      <w:pPr>
        <w:numPr>
          <w:ilvl w:val="0"/>
          <w:numId w:val="11"/>
        </w:numPr>
        <w:tabs>
          <w:tab w:val="left" w:pos="1440"/>
        </w:tabs>
        <w:spacing w:after="0" w:line="240" w:lineRule="auto"/>
      </w:pPr>
      <w:r>
        <w:t>FreeBSD 8.1 (32/64)</w:t>
      </w:r>
    </w:p>
    <w:p w:rsidR="004B685E" w:rsidRDefault="004B685E" w:rsidP="004B685E">
      <w:pPr>
        <w:numPr>
          <w:ilvl w:val="0"/>
          <w:numId w:val="11"/>
        </w:numPr>
        <w:tabs>
          <w:tab w:val="left" w:pos="1440"/>
        </w:tabs>
        <w:spacing w:after="0" w:line="240" w:lineRule="auto"/>
      </w:pPr>
      <w:r>
        <w:t>Debian 5.0 (32/64)</w:t>
      </w:r>
    </w:p>
    <w:p w:rsidR="004B685E" w:rsidRDefault="004B685E" w:rsidP="004B685E">
      <w:pPr>
        <w:numPr>
          <w:ilvl w:val="0"/>
          <w:numId w:val="11"/>
        </w:numPr>
        <w:tabs>
          <w:tab w:val="left" w:pos="1440"/>
        </w:tabs>
        <w:spacing w:after="0" w:line="240" w:lineRule="auto"/>
      </w:pPr>
      <w:r>
        <w:t>RHEL 6.0 (32/64)</w:t>
      </w:r>
    </w:p>
    <w:p w:rsidR="004B685E" w:rsidRDefault="004B685E" w:rsidP="004B685E">
      <w:pPr>
        <w:tabs>
          <w:tab w:val="left" w:pos="1440"/>
        </w:tabs>
        <w:spacing w:after="0" w:line="240" w:lineRule="auto"/>
      </w:pPr>
    </w:p>
    <w:p w:rsidR="004B685E" w:rsidRPr="004B685E" w:rsidRDefault="004B685E" w:rsidP="004B685E">
      <w:pPr>
        <w:pStyle w:val="Heading2"/>
      </w:pPr>
      <w:r w:rsidRPr="004B685E">
        <w:t>Primary</w:t>
      </w:r>
    </w:p>
    <w:p w:rsidR="004B685E" w:rsidRDefault="004B685E" w:rsidP="004B685E">
      <w:pPr>
        <w:tabs>
          <w:tab w:val="left" w:pos="1440"/>
        </w:tabs>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 platforms are the main development and testing platforms for Razorback 0.2.  All Razorback components should build and pass all unit tests on these platforms. Additionally, these are the core platforms that all QA testing and functionality verification should be conduct on.</w:t>
      </w:r>
    </w:p>
    <w:p w:rsidR="004B685E" w:rsidRPr="004B685E" w:rsidRDefault="004B685E" w:rsidP="004B685E">
      <w:pPr>
        <w:pStyle w:val="Heading2"/>
      </w:pPr>
      <w:r w:rsidRPr="004B685E">
        <w:t>Secondary</w:t>
      </w:r>
    </w:p>
    <w:p w:rsidR="004B685E" w:rsidRDefault="004B685E" w:rsidP="004B685E">
      <w:pPr>
        <w:tabs>
          <w:tab w:val="left" w:pos="1440"/>
        </w:tabs>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Currently there are no secondary semi-support platforms.  In the future there may be platforms where Razorback is known to compile, but its unit test and core functionality isn’t tested or verified by Sourcefire.</w:t>
      </w:r>
    </w:p>
    <w:p w:rsidR="004B685E" w:rsidRPr="004B685E" w:rsidRDefault="004B685E" w:rsidP="004B685E">
      <w:pPr>
        <w:pStyle w:val="Heading2"/>
      </w:pPr>
      <w:r w:rsidRPr="004B685E">
        <w:t>Tertiary</w:t>
      </w:r>
    </w:p>
    <w:p w:rsidR="004B685E" w:rsidRDefault="004B685E" w:rsidP="004B685E">
      <w:pPr>
        <w:tabs>
          <w:tab w:val="left" w:pos="1440"/>
        </w:tabs>
        <w:spacing w:after="0" w:line="240" w:lineRule="auto"/>
      </w:pPr>
      <w:r>
        <w:rPr>
          <w:rFonts w:ascii="Times New Roman" w:eastAsia="Times New Roman" w:hAnsi="Times New Roman" w:cs="Times New Roman"/>
          <w:color w:val="000000"/>
          <w:sz w:val="24"/>
          <w:szCs w:val="24"/>
        </w:rPr>
        <w:t>Currently there are no known Tertiary platforms that Razorback has been externally ported to and are maintained by parties external to Sourcefire.  In the future this section should list those platforms and if their user counters increase should be considered for Secondary or Primary status.</w:t>
      </w:r>
    </w:p>
    <w:p w:rsidR="004B685E" w:rsidRPr="004B685E" w:rsidRDefault="004B685E" w:rsidP="004B685E"/>
    <w:p w:rsidR="004B685E" w:rsidRDefault="004B685E">
      <w:pPr>
        <w:rPr>
          <w:rFonts w:ascii="Constantia" w:hAnsi="Constantia" w:cs="Mongolian Baiti"/>
          <w:b/>
          <w:i/>
          <w:sz w:val="32"/>
        </w:rPr>
      </w:pPr>
      <w:r>
        <w:br w:type="page"/>
      </w:r>
    </w:p>
    <w:p w:rsidR="004B685E" w:rsidRDefault="004B685E" w:rsidP="004B685E">
      <w:pPr>
        <w:pStyle w:val="Heading1"/>
      </w:pPr>
      <w:r w:rsidRPr="004B685E">
        <w:lastRenderedPageBreak/>
        <w:t>Supported Compilers</w:t>
      </w:r>
    </w:p>
    <w:p w:rsidR="004B685E" w:rsidRDefault="004B685E" w:rsidP="004B685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many compilers and many versions of those compilers in use across numerous platforms.  This section outlines the compilers that are used to build Razorback internally, which ones are known supported, which ones aren’t known supported, and which ones aren’t supported at all.</w:t>
      </w:r>
    </w:p>
    <w:p w:rsidR="004B685E" w:rsidRDefault="004B685E" w:rsidP="004B685E">
      <w:pPr>
        <w:pStyle w:val="Heading3"/>
        <w:spacing w:after="0"/>
        <w:rPr>
          <w:rFonts w:ascii="Arial" w:eastAsia="Arial" w:hAnsi="Arial" w:cs="Arial"/>
          <w:bCs/>
          <w:color w:val="000000"/>
          <w:sz w:val="26"/>
          <w:szCs w:val="26"/>
        </w:rPr>
      </w:pPr>
    </w:p>
    <w:p w:rsidR="004B685E" w:rsidRPr="004B685E" w:rsidRDefault="004B685E" w:rsidP="004B685E">
      <w:pPr>
        <w:pStyle w:val="Heading2"/>
      </w:pPr>
      <w:r w:rsidRPr="004B685E">
        <w:t>Primary</w:t>
      </w:r>
    </w:p>
    <w:p w:rsidR="004B685E" w:rsidRDefault="004B685E" w:rsidP="004B685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Razorback needs to compile with these, because they are needed for the Commercial and Primary Open Source platforms.</w:t>
      </w:r>
    </w:p>
    <w:p w:rsidR="004B685E" w:rsidRDefault="004B685E" w:rsidP="004B685E">
      <w:pPr>
        <w:spacing w:after="0" w:line="240" w:lineRule="auto"/>
        <w:rPr>
          <w:rFonts w:ascii="Times New Roman" w:eastAsia="Times New Roman" w:hAnsi="Times New Roman" w:cs="Times New Roman"/>
          <w:color w:val="000000"/>
          <w:sz w:val="24"/>
          <w:szCs w:val="24"/>
        </w:rPr>
      </w:pPr>
    </w:p>
    <w:p w:rsidR="004B685E" w:rsidRDefault="004B685E" w:rsidP="004B685E">
      <w:pPr>
        <w:numPr>
          <w:ilvl w:val="0"/>
          <w:numId w:val="13"/>
        </w:numPr>
        <w:tabs>
          <w:tab w:val="left" w:pos="144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gcc version 4.2 and newer</w:t>
      </w:r>
    </w:p>
    <w:p w:rsidR="004B685E" w:rsidRDefault="004B685E" w:rsidP="004B685E">
      <w:pPr>
        <w:numPr>
          <w:ilvl w:val="0"/>
          <w:numId w:val="13"/>
        </w:numPr>
        <w:tabs>
          <w:tab w:val="left" w:pos="144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gcc version 4.1.2 20071124 (Red Hat 4.1.2-42)</w:t>
      </w:r>
    </w:p>
    <w:p w:rsidR="004B685E" w:rsidRDefault="004B685E" w:rsidP="004B685E">
      <w:pPr>
        <w:spacing w:after="0" w:line="240" w:lineRule="auto"/>
        <w:rPr>
          <w:rFonts w:ascii="Times New Roman" w:eastAsia="Times New Roman" w:hAnsi="Times New Roman" w:cs="Times New Roman"/>
          <w:color w:val="000000"/>
          <w:sz w:val="24"/>
          <w:szCs w:val="24"/>
        </w:rPr>
      </w:pPr>
    </w:p>
    <w:p w:rsidR="004B685E" w:rsidRDefault="004B685E" w:rsidP="004B685E">
      <w:pPr>
        <w:pStyle w:val="Heading2"/>
      </w:pPr>
      <w:r>
        <w:t>Secondary</w:t>
      </w:r>
    </w:p>
    <w:p w:rsidR="004B685E" w:rsidRDefault="004B685E" w:rsidP="004B685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compilers are common</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Razorback</w:t>
      </w:r>
      <w:r w:rsidR="00050370">
        <w:rPr>
          <w:rFonts w:ascii="Times New Roman" w:eastAsia="Times New Roman" w:hAnsi="Times New Roman" w:cs="Times New Roman"/>
          <w:color w:val="000000"/>
          <w:sz w:val="24"/>
          <w:szCs w:val="24"/>
        </w:rPr>
        <w:t xml:space="preserve"> should compile with them.  </w:t>
      </w:r>
      <w:r>
        <w:rPr>
          <w:rFonts w:ascii="Times New Roman" w:eastAsia="Times New Roman" w:hAnsi="Times New Roman" w:cs="Times New Roman"/>
          <w:color w:val="000000"/>
          <w:sz w:val="24"/>
          <w:szCs w:val="24"/>
        </w:rPr>
        <w:t>We will not atte</w:t>
      </w:r>
      <w:r>
        <w:rPr>
          <w:rFonts w:ascii="Times New Roman" w:eastAsia="Times New Roman" w:hAnsi="Times New Roman" w:cs="Times New Roman"/>
          <w:color w:val="000000"/>
          <w:sz w:val="24"/>
          <w:szCs w:val="24"/>
        </w:rPr>
        <w:t>mpt to work around bugs in them.  I</w:t>
      </w:r>
      <w:r>
        <w:rPr>
          <w:rFonts w:ascii="Times New Roman" w:eastAsia="Times New Roman" w:hAnsi="Times New Roman" w:cs="Times New Roman"/>
          <w:color w:val="000000"/>
          <w:sz w:val="24"/>
          <w:szCs w:val="24"/>
        </w:rPr>
        <w:t>f a certain version is found to be seriously bugged, it'll be blacklisted.</w:t>
      </w:r>
    </w:p>
    <w:p w:rsidR="004B685E" w:rsidRDefault="004B685E" w:rsidP="004B685E">
      <w:pPr>
        <w:spacing w:after="0" w:line="240" w:lineRule="auto"/>
        <w:rPr>
          <w:rFonts w:ascii="Times New Roman" w:eastAsia="Times New Roman" w:hAnsi="Times New Roman" w:cs="Times New Roman"/>
          <w:color w:val="000000"/>
          <w:sz w:val="24"/>
          <w:szCs w:val="24"/>
        </w:rPr>
      </w:pPr>
    </w:p>
    <w:p w:rsidR="004B685E" w:rsidRDefault="004B685E" w:rsidP="004B685E">
      <w:pPr>
        <w:numPr>
          <w:ilvl w:val="0"/>
          <w:numId w:val="14"/>
        </w:numPr>
        <w:tabs>
          <w:tab w:val="left" w:pos="1440"/>
        </w:tabs>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gcc 3.4.6</w:t>
      </w:r>
    </w:p>
    <w:p w:rsidR="004B685E" w:rsidRDefault="004B685E" w:rsidP="004B685E">
      <w:pPr>
        <w:spacing w:after="0" w:line="240" w:lineRule="auto"/>
        <w:rPr>
          <w:rFonts w:ascii="Verdana" w:eastAsia="Verdana" w:hAnsi="Verdana" w:cs="Verdana"/>
          <w:color w:val="000000"/>
          <w:sz w:val="20"/>
          <w:szCs w:val="20"/>
        </w:rPr>
      </w:pPr>
    </w:p>
    <w:p w:rsidR="004B685E" w:rsidRDefault="004B685E" w:rsidP="004B685E">
      <w:pPr>
        <w:pStyle w:val="Heading2"/>
      </w:pPr>
      <w:r>
        <w:t>Tertiary</w:t>
      </w:r>
    </w:p>
    <w:p w:rsidR="00050370" w:rsidRDefault="00050370" w:rsidP="004B685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compiler that provides an IOS C/POSIX environment and that is not listed above or blacklisted is considered a tertiary compiler.</w:t>
      </w:r>
    </w:p>
    <w:p w:rsidR="004B685E" w:rsidRDefault="00050370" w:rsidP="004B685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B685E" w:rsidRDefault="004B685E" w:rsidP="004B685E">
      <w:pPr>
        <w:pStyle w:val="Heading2"/>
      </w:pPr>
      <w:r>
        <w:t>Blacklisted</w:t>
      </w:r>
    </w:p>
    <w:p w:rsidR="004B685E" w:rsidRDefault="004B685E" w:rsidP="004B685E">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If a compiler is known to produce invalid code for Razorback or its components it should be listed here.</w:t>
      </w:r>
    </w:p>
    <w:p w:rsidR="004B685E" w:rsidRDefault="004B685E" w:rsidP="004B685E">
      <w:pPr>
        <w:spacing w:after="0" w:line="240" w:lineRule="auto"/>
        <w:ind w:left="720"/>
        <w:rPr>
          <w:rFonts w:ascii="Times New Roman" w:eastAsia="Times New Roman" w:hAnsi="Times New Roman" w:cs="Times New Roman"/>
          <w:color w:val="000000"/>
          <w:sz w:val="26"/>
          <w:szCs w:val="26"/>
        </w:rPr>
      </w:pPr>
    </w:p>
    <w:p w:rsidR="004B685E" w:rsidRDefault="004B685E" w:rsidP="004B685E">
      <w:pPr>
        <w:numPr>
          <w:ilvl w:val="0"/>
          <w:numId w:val="15"/>
        </w:numPr>
        <w:tabs>
          <w:tab w:val="left" w:pos="144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Known</w:t>
      </w:r>
    </w:p>
    <w:p w:rsidR="004B685E" w:rsidRDefault="004B685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4B685E" w:rsidRDefault="004B685E" w:rsidP="004B685E">
      <w:pPr>
        <w:pStyle w:val="Heading1"/>
      </w:pPr>
      <w:r>
        <w:lastRenderedPageBreak/>
        <w:t>Requirements</w:t>
      </w:r>
    </w:p>
    <w:p w:rsidR="004B685E" w:rsidRDefault="0066712C" w:rsidP="003C0587">
      <w:pPr>
        <w:pStyle w:val="Heading2"/>
        <w:keepLines/>
      </w:pPr>
      <w:r>
        <w:t>Packaging</w:t>
      </w:r>
    </w:p>
    <w:p w:rsidR="004B685E" w:rsidRPr="00050370" w:rsidRDefault="004B685E" w:rsidP="003C0587">
      <w:pPr>
        <w:pStyle w:val="ListParagraph"/>
        <w:keepLines/>
        <w:numPr>
          <w:ilvl w:val="0"/>
          <w:numId w:val="17"/>
        </w:numPr>
        <w:spacing w:after="0" w:line="240" w:lineRule="auto"/>
        <w:rPr>
          <w:rFonts w:ascii="Times New Roman" w:eastAsia="Times New Roman" w:hAnsi="Times New Roman" w:cs="Times New Roman"/>
          <w:color w:val="000000"/>
          <w:sz w:val="24"/>
        </w:rPr>
      </w:pPr>
      <w:r w:rsidRPr="00050370">
        <w:rPr>
          <w:rFonts w:ascii="Times New Roman" w:eastAsia="Times New Roman" w:hAnsi="Times New Roman" w:cs="Times New Roman"/>
          <w:color w:val="000000"/>
          <w:sz w:val="24"/>
        </w:rPr>
        <w:t>Lay</w:t>
      </w:r>
      <w:r w:rsidR="009003EB">
        <w:rPr>
          <w:rFonts w:ascii="Times New Roman" w:eastAsia="Times New Roman" w:hAnsi="Times New Roman" w:cs="Times New Roman"/>
          <w:color w:val="000000"/>
          <w:sz w:val="24"/>
        </w:rPr>
        <w:t>out new SVN directory hierarchy</w:t>
      </w:r>
    </w:p>
    <w:p w:rsidR="004B685E" w:rsidRPr="00050370" w:rsidRDefault="004B685E" w:rsidP="003C0587">
      <w:pPr>
        <w:pStyle w:val="ListParagraph"/>
        <w:keepLines/>
        <w:numPr>
          <w:ilvl w:val="0"/>
          <w:numId w:val="17"/>
        </w:numPr>
        <w:spacing w:after="0" w:line="240" w:lineRule="auto"/>
        <w:rPr>
          <w:rFonts w:ascii="Times New Roman" w:eastAsia="Times New Roman" w:hAnsi="Times New Roman" w:cs="Times New Roman"/>
          <w:color w:val="000000"/>
          <w:sz w:val="24"/>
        </w:rPr>
      </w:pPr>
      <w:r w:rsidRPr="00050370">
        <w:rPr>
          <w:rFonts w:ascii="Times New Roman" w:eastAsia="Times New Roman" w:hAnsi="Times New Roman" w:cs="Times New Roman"/>
          <w:color w:val="000000"/>
          <w:sz w:val="24"/>
        </w:rPr>
        <w:t>Move Razorback 0.1 code into new directories</w:t>
      </w:r>
    </w:p>
    <w:p w:rsidR="004B685E" w:rsidRPr="00050370" w:rsidRDefault="004B685E" w:rsidP="003C0587">
      <w:pPr>
        <w:pStyle w:val="ListParagraph"/>
        <w:keepLines/>
        <w:numPr>
          <w:ilvl w:val="0"/>
          <w:numId w:val="17"/>
        </w:numPr>
        <w:spacing w:after="0" w:line="240" w:lineRule="auto"/>
        <w:rPr>
          <w:rFonts w:ascii="Times New Roman" w:eastAsia="Times New Roman" w:hAnsi="Times New Roman" w:cs="Times New Roman"/>
          <w:color w:val="000000"/>
          <w:sz w:val="24"/>
        </w:rPr>
      </w:pPr>
      <w:r w:rsidRPr="00050370">
        <w:rPr>
          <w:rFonts w:ascii="Times New Roman" w:eastAsia="Times New Roman" w:hAnsi="Times New Roman" w:cs="Times New Roman"/>
          <w:color w:val="000000"/>
          <w:sz w:val="24"/>
        </w:rPr>
        <w:t>Fix autoconf for building</w:t>
      </w:r>
    </w:p>
    <w:p w:rsidR="004B685E" w:rsidRPr="00050370" w:rsidRDefault="004B685E" w:rsidP="003C0587">
      <w:pPr>
        <w:pStyle w:val="ListParagraph"/>
        <w:keepLines/>
        <w:numPr>
          <w:ilvl w:val="0"/>
          <w:numId w:val="17"/>
        </w:numPr>
        <w:spacing w:after="0" w:line="240" w:lineRule="auto"/>
        <w:rPr>
          <w:rFonts w:ascii="Times New Roman" w:eastAsia="Times New Roman" w:hAnsi="Times New Roman" w:cs="Times New Roman"/>
          <w:color w:val="000000"/>
          <w:sz w:val="24"/>
        </w:rPr>
      </w:pPr>
      <w:r w:rsidRPr="00050370">
        <w:rPr>
          <w:rFonts w:ascii="Times New Roman" w:eastAsia="Times New Roman" w:hAnsi="Times New Roman" w:cs="Times New Roman"/>
          <w:color w:val="000000"/>
          <w:sz w:val="24"/>
        </w:rPr>
        <w:t>Add top level autoconf for packaging</w:t>
      </w:r>
    </w:p>
    <w:p w:rsidR="004B685E" w:rsidRPr="00050370" w:rsidRDefault="004B685E" w:rsidP="003C0587">
      <w:pPr>
        <w:pStyle w:val="ListParagraph"/>
        <w:keepLines/>
        <w:numPr>
          <w:ilvl w:val="0"/>
          <w:numId w:val="17"/>
        </w:numPr>
        <w:spacing w:after="0" w:line="240" w:lineRule="auto"/>
        <w:rPr>
          <w:rFonts w:ascii="Times New Roman" w:eastAsia="Times New Roman" w:hAnsi="Times New Roman" w:cs="Times New Roman"/>
          <w:color w:val="000000"/>
          <w:sz w:val="24"/>
        </w:rPr>
      </w:pPr>
      <w:r w:rsidRPr="00050370">
        <w:rPr>
          <w:rFonts w:ascii="Times New Roman" w:eastAsia="Times New Roman" w:hAnsi="Times New Roman" w:cs="Times New Roman"/>
          <w:color w:val="000000"/>
          <w:sz w:val="24"/>
        </w:rPr>
        <w:t>Layout install directories</w:t>
      </w:r>
    </w:p>
    <w:p w:rsidR="0066712C" w:rsidRDefault="004B685E" w:rsidP="003C0587">
      <w:pPr>
        <w:pStyle w:val="ListParagraph"/>
        <w:keepLines/>
        <w:numPr>
          <w:ilvl w:val="0"/>
          <w:numId w:val="17"/>
        </w:numPr>
        <w:spacing w:after="0" w:line="240" w:lineRule="auto"/>
        <w:rPr>
          <w:rFonts w:ascii="Times New Roman" w:eastAsia="Times New Roman" w:hAnsi="Times New Roman" w:cs="Times New Roman"/>
          <w:color w:val="000000"/>
          <w:sz w:val="24"/>
        </w:rPr>
      </w:pPr>
      <w:r w:rsidRPr="00050370">
        <w:rPr>
          <w:rFonts w:ascii="Times New Roman" w:eastAsia="Times New Roman" w:hAnsi="Times New Roman" w:cs="Times New Roman"/>
          <w:color w:val="000000"/>
          <w:sz w:val="24"/>
        </w:rPr>
        <w:t>Update install for new directory layout</w:t>
      </w:r>
    </w:p>
    <w:p w:rsidR="0066712C" w:rsidRDefault="0066712C" w:rsidP="003C0587">
      <w:pPr>
        <w:keepLines/>
        <w:spacing w:after="0" w:line="240" w:lineRule="auto"/>
      </w:pPr>
    </w:p>
    <w:p w:rsidR="0066712C" w:rsidRPr="0066712C" w:rsidRDefault="0066712C" w:rsidP="003C0587">
      <w:pPr>
        <w:keepLines/>
        <w:rPr>
          <w:rFonts w:ascii="Times New Roman" w:hAnsi="Times New Roman" w:cs="Times New Roman"/>
          <w:sz w:val="24"/>
          <w:szCs w:val="24"/>
        </w:rPr>
      </w:pPr>
      <w:r w:rsidRPr="0066712C">
        <w:rPr>
          <w:rFonts w:ascii="Times New Roman" w:hAnsi="Times New Roman" w:cs="Times New Roman"/>
          <w:sz w:val="24"/>
          <w:szCs w:val="24"/>
        </w:rPr>
        <w:t>For additional information, see the Razorback Developer Guide.</w:t>
      </w:r>
    </w:p>
    <w:p w:rsidR="009003EB" w:rsidRDefault="009003EB" w:rsidP="003C0587">
      <w:pPr>
        <w:pStyle w:val="Heading2"/>
        <w:keepLines/>
      </w:pPr>
      <w:r>
        <w:t>Real-Time Dispatcher Services</w:t>
      </w:r>
    </w:p>
    <w:p w:rsidR="009003EB" w:rsidRDefault="009003EB" w:rsidP="003C0587">
      <w:pPr>
        <w:pStyle w:val="ListParagraph"/>
        <w:keepLines/>
        <w:numPr>
          <w:ilvl w:val="0"/>
          <w:numId w:val="27"/>
        </w:numPr>
        <w:spacing w:after="0" w:line="240" w:lineRule="auto"/>
        <w:rPr>
          <w:rFonts w:ascii="Times New Roman" w:hAnsi="Times New Roman" w:cs="Times New Roman"/>
          <w:sz w:val="24"/>
          <w:szCs w:val="24"/>
        </w:rPr>
      </w:pPr>
      <w:r w:rsidRPr="0066712C">
        <w:rPr>
          <w:rFonts w:ascii="Times New Roman" w:hAnsi="Times New Roman" w:cs="Times New Roman"/>
          <w:sz w:val="24"/>
          <w:szCs w:val="24"/>
        </w:rPr>
        <w:t xml:space="preserve">Provide an admin interface </w:t>
      </w:r>
      <w:r w:rsidR="003C0587">
        <w:rPr>
          <w:rFonts w:ascii="Times New Roman" w:hAnsi="Times New Roman" w:cs="Times New Roman"/>
          <w:sz w:val="24"/>
          <w:szCs w:val="24"/>
        </w:rPr>
        <w:t>to the system</w:t>
      </w:r>
    </w:p>
    <w:p w:rsidR="003C0587" w:rsidRPr="0066712C" w:rsidRDefault="003C0587" w:rsidP="003C0587">
      <w:pPr>
        <w:pStyle w:val="ListParagraph"/>
        <w:keepLines/>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Provide a registration interface to authenticate and uniquely track nuggets</w:t>
      </w:r>
    </w:p>
    <w:p w:rsidR="009003EB" w:rsidRPr="0066712C" w:rsidRDefault="009003EB" w:rsidP="003C0587">
      <w:pPr>
        <w:pStyle w:val="ListParagraph"/>
        <w:keepLines/>
        <w:numPr>
          <w:ilvl w:val="0"/>
          <w:numId w:val="27"/>
        </w:numPr>
        <w:spacing w:after="0" w:line="240" w:lineRule="auto"/>
        <w:rPr>
          <w:rFonts w:ascii="Times New Roman" w:hAnsi="Times New Roman" w:cs="Times New Roman"/>
          <w:sz w:val="24"/>
          <w:szCs w:val="24"/>
        </w:rPr>
      </w:pPr>
      <w:r w:rsidRPr="0066712C">
        <w:rPr>
          <w:rFonts w:ascii="Times New Roman" w:hAnsi="Times New Roman" w:cs="Times New Roman"/>
          <w:sz w:val="24"/>
          <w:szCs w:val="24"/>
        </w:rPr>
        <w:t>Provide a dedicated caching service to support high-latency blocking and to minimize duplicate submissions</w:t>
      </w:r>
    </w:p>
    <w:p w:rsidR="009003EB" w:rsidRPr="0066712C" w:rsidRDefault="009003EB" w:rsidP="003C0587">
      <w:pPr>
        <w:pStyle w:val="ListParagraph"/>
        <w:keepLines/>
        <w:numPr>
          <w:ilvl w:val="0"/>
          <w:numId w:val="27"/>
        </w:numPr>
        <w:spacing w:after="0" w:line="240" w:lineRule="auto"/>
        <w:rPr>
          <w:rFonts w:ascii="Times New Roman" w:hAnsi="Times New Roman" w:cs="Times New Roman"/>
          <w:sz w:val="24"/>
          <w:szCs w:val="24"/>
        </w:rPr>
      </w:pPr>
      <w:r w:rsidRPr="0066712C">
        <w:rPr>
          <w:rFonts w:ascii="Times New Roman" w:hAnsi="Times New Roman" w:cs="Times New Roman"/>
          <w:sz w:val="24"/>
          <w:szCs w:val="24"/>
        </w:rPr>
        <w:t xml:space="preserve">Provide an alerting listener to handle </w:t>
      </w:r>
      <w:r w:rsidR="0066712C" w:rsidRPr="0066712C">
        <w:rPr>
          <w:rFonts w:ascii="Times New Roman" w:hAnsi="Times New Roman" w:cs="Times New Roman"/>
          <w:sz w:val="24"/>
          <w:szCs w:val="24"/>
        </w:rPr>
        <w:t>returns from detection nuggets</w:t>
      </w:r>
    </w:p>
    <w:p w:rsidR="00857BE4" w:rsidRPr="0066712C" w:rsidRDefault="00857BE4" w:rsidP="00857BE4">
      <w:pPr>
        <w:spacing w:after="0" w:line="240" w:lineRule="auto"/>
        <w:rPr>
          <w:rFonts w:ascii="Times New Roman" w:hAnsi="Times New Roman" w:cs="Times New Roman"/>
          <w:sz w:val="24"/>
          <w:szCs w:val="24"/>
        </w:rPr>
      </w:pPr>
    </w:p>
    <w:p w:rsidR="00857BE4" w:rsidRDefault="00857BE4" w:rsidP="00857BE4">
      <w:pPr>
        <w:pStyle w:val="Heading2"/>
      </w:pPr>
      <w:r>
        <w:t>Security</w:t>
      </w:r>
    </w:p>
    <w:p w:rsidR="00857BE4" w:rsidRPr="0066712C" w:rsidRDefault="00857BE4" w:rsidP="00857BE4">
      <w:pPr>
        <w:pStyle w:val="ListParagraph"/>
        <w:numPr>
          <w:ilvl w:val="0"/>
          <w:numId w:val="28"/>
        </w:numPr>
        <w:rPr>
          <w:rFonts w:ascii="Times New Roman" w:hAnsi="Times New Roman" w:cs="Times New Roman"/>
          <w:sz w:val="24"/>
          <w:szCs w:val="24"/>
        </w:rPr>
      </w:pPr>
      <w:r w:rsidRPr="0066712C">
        <w:rPr>
          <w:rFonts w:ascii="Times New Roman" w:hAnsi="Times New Roman" w:cs="Times New Roman"/>
          <w:sz w:val="24"/>
          <w:szCs w:val="24"/>
        </w:rPr>
        <w:t>Encryption, as an option, for all network traffic that can reveal data block information</w:t>
      </w:r>
      <w:r w:rsidR="0066712C" w:rsidRPr="0066712C">
        <w:rPr>
          <w:rFonts w:ascii="Times New Roman" w:hAnsi="Times New Roman" w:cs="Times New Roman"/>
          <w:sz w:val="24"/>
          <w:szCs w:val="24"/>
        </w:rPr>
        <w:t>, i</w:t>
      </w:r>
      <w:r w:rsidRPr="0066712C">
        <w:rPr>
          <w:rFonts w:ascii="Times New Roman" w:hAnsi="Times New Roman" w:cs="Times New Roman"/>
          <w:sz w:val="24"/>
          <w:szCs w:val="24"/>
        </w:rPr>
        <w:t>nt</w:t>
      </w:r>
      <w:r w:rsidR="0066712C" w:rsidRPr="0066712C">
        <w:rPr>
          <w:rFonts w:ascii="Times New Roman" w:hAnsi="Times New Roman" w:cs="Times New Roman"/>
          <w:sz w:val="24"/>
          <w:szCs w:val="24"/>
        </w:rPr>
        <w:t xml:space="preserve">erpretation or </w:t>
      </w:r>
      <w:r w:rsidRPr="0066712C">
        <w:rPr>
          <w:rFonts w:ascii="Times New Roman" w:hAnsi="Times New Roman" w:cs="Times New Roman"/>
          <w:sz w:val="24"/>
          <w:szCs w:val="24"/>
        </w:rPr>
        <w:t>forensic data</w:t>
      </w:r>
    </w:p>
    <w:p w:rsidR="00857BE4" w:rsidRPr="0066712C" w:rsidRDefault="0066712C" w:rsidP="00857BE4">
      <w:pPr>
        <w:pStyle w:val="ListParagraph"/>
        <w:numPr>
          <w:ilvl w:val="0"/>
          <w:numId w:val="28"/>
        </w:numPr>
        <w:rPr>
          <w:rFonts w:ascii="Times New Roman" w:hAnsi="Times New Roman" w:cs="Times New Roman"/>
          <w:sz w:val="24"/>
          <w:szCs w:val="24"/>
        </w:rPr>
      </w:pPr>
      <w:r w:rsidRPr="0066712C">
        <w:rPr>
          <w:rFonts w:ascii="Times New Roman" w:hAnsi="Times New Roman" w:cs="Times New Roman"/>
          <w:sz w:val="24"/>
          <w:szCs w:val="24"/>
        </w:rPr>
        <w:t>Authentication of nuggets and unique identification of nuggets</w:t>
      </w:r>
    </w:p>
    <w:p w:rsidR="00857BE4" w:rsidRPr="0066712C" w:rsidRDefault="00857BE4" w:rsidP="00857BE4">
      <w:pPr>
        <w:pStyle w:val="ListParagraph"/>
        <w:numPr>
          <w:ilvl w:val="0"/>
          <w:numId w:val="28"/>
        </w:numPr>
        <w:rPr>
          <w:rFonts w:ascii="Times New Roman" w:hAnsi="Times New Roman" w:cs="Times New Roman"/>
          <w:sz w:val="24"/>
          <w:szCs w:val="24"/>
        </w:rPr>
      </w:pPr>
      <w:r w:rsidRPr="0066712C">
        <w:rPr>
          <w:rFonts w:ascii="Times New Roman" w:hAnsi="Times New Roman" w:cs="Times New Roman"/>
          <w:sz w:val="24"/>
          <w:szCs w:val="24"/>
        </w:rPr>
        <w:t xml:space="preserve">Authorization </w:t>
      </w:r>
      <w:r w:rsidR="0066712C" w:rsidRPr="0066712C">
        <w:rPr>
          <w:rFonts w:ascii="Times New Roman" w:hAnsi="Times New Roman" w:cs="Times New Roman"/>
          <w:sz w:val="24"/>
          <w:szCs w:val="24"/>
        </w:rPr>
        <w:t xml:space="preserve">checks </w:t>
      </w:r>
      <w:r w:rsidRPr="0066712C">
        <w:rPr>
          <w:rFonts w:ascii="Times New Roman" w:hAnsi="Times New Roman" w:cs="Times New Roman"/>
          <w:sz w:val="24"/>
          <w:szCs w:val="24"/>
        </w:rPr>
        <w:t xml:space="preserve">at the earliest point possible to provide protection from </w:t>
      </w:r>
      <w:r w:rsidR="0066712C" w:rsidRPr="0066712C">
        <w:rPr>
          <w:rFonts w:ascii="Times New Roman" w:hAnsi="Times New Roman" w:cs="Times New Roman"/>
          <w:sz w:val="24"/>
          <w:szCs w:val="24"/>
        </w:rPr>
        <w:t xml:space="preserve">information </w:t>
      </w:r>
      <w:r w:rsidRPr="0066712C">
        <w:rPr>
          <w:rFonts w:ascii="Times New Roman" w:hAnsi="Times New Roman" w:cs="Times New Roman"/>
          <w:sz w:val="24"/>
          <w:szCs w:val="24"/>
        </w:rPr>
        <w:t>disclosure or submission bombing</w:t>
      </w:r>
    </w:p>
    <w:p w:rsidR="009003EB" w:rsidRDefault="009003EB" w:rsidP="009003EB">
      <w:pPr>
        <w:pStyle w:val="Heading2"/>
      </w:pPr>
      <w:r>
        <w:t>Networking</w:t>
      </w:r>
    </w:p>
    <w:p w:rsidR="009003EB" w:rsidRPr="0066712C" w:rsidRDefault="009003EB" w:rsidP="0066712C">
      <w:pPr>
        <w:pStyle w:val="ListParagraph"/>
        <w:numPr>
          <w:ilvl w:val="0"/>
          <w:numId w:val="30"/>
        </w:numPr>
        <w:rPr>
          <w:rFonts w:ascii="Times New Roman" w:hAnsi="Times New Roman" w:cs="Times New Roman"/>
          <w:sz w:val="24"/>
          <w:szCs w:val="24"/>
        </w:rPr>
      </w:pPr>
      <w:r w:rsidRPr="0066712C">
        <w:rPr>
          <w:rFonts w:ascii="Times New Roman" w:hAnsi="Times New Roman" w:cs="Times New Roman"/>
          <w:sz w:val="24"/>
          <w:szCs w:val="24"/>
        </w:rPr>
        <w:t>Support IPv6</w:t>
      </w:r>
      <w:r w:rsidR="00857BE4" w:rsidRPr="0066712C">
        <w:rPr>
          <w:rFonts w:ascii="Times New Roman" w:hAnsi="Times New Roman" w:cs="Times New Roman"/>
          <w:sz w:val="24"/>
          <w:szCs w:val="24"/>
        </w:rPr>
        <w:t xml:space="preserve"> on all network services</w:t>
      </w:r>
    </w:p>
    <w:p w:rsidR="00857BE4" w:rsidRPr="0066712C" w:rsidRDefault="00857BE4" w:rsidP="0066712C">
      <w:pPr>
        <w:pStyle w:val="ListParagraph"/>
        <w:numPr>
          <w:ilvl w:val="0"/>
          <w:numId w:val="30"/>
        </w:numPr>
        <w:rPr>
          <w:rFonts w:ascii="Times New Roman" w:hAnsi="Times New Roman" w:cs="Times New Roman"/>
          <w:sz w:val="24"/>
          <w:szCs w:val="24"/>
        </w:rPr>
      </w:pPr>
      <w:r w:rsidRPr="0066712C">
        <w:rPr>
          <w:rFonts w:ascii="Times New Roman" w:hAnsi="Times New Roman" w:cs="Times New Roman"/>
          <w:sz w:val="24"/>
          <w:szCs w:val="24"/>
        </w:rPr>
        <w:t>Encryption, as an option, for all network traffic that can reveal data block information or interpretation or that will reveal forensic data</w:t>
      </w:r>
    </w:p>
    <w:p w:rsidR="00857BE4" w:rsidRPr="0066712C" w:rsidRDefault="00857BE4" w:rsidP="0066712C">
      <w:pPr>
        <w:pStyle w:val="ListParagraph"/>
        <w:numPr>
          <w:ilvl w:val="0"/>
          <w:numId w:val="30"/>
        </w:numPr>
        <w:rPr>
          <w:rFonts w:ascii="Times New Roman" w:hAnsi="Times New Roman" w:cs="Times New Roman"/>
          <w:sz w:val="24"/>
          <w:szCs w:val="24"/>
        </w:rPr>
      </w:pPr>
      <w:r w:rsidRPr="0066712C">
        <w:rPr>
          <w:rFonts w:ascii="Times New Roman" w:hAnsi="Times New Roman" w:cs="Times New Roman"/>
          <w:sz w:val="24"/>
          <w:szCs w:val="24"/>
        </w:rPr>
        <w:t>Authorization at the earliest point possible to provide protection from disclosure or submission bombing</w:t>
      </w:r>
    </w:p>
    <w:p w:rsidR="009003EB" w:rsidRDefault="009003EB" w:rsidP="009003EB">
      <w:pPr>
        <w:pStyle w:val="Heading2"/>
      </w:pPr>
      <w:r>
        <w:t>Administration</w:t>
      </w:r>
    </w:p>
    <w:p w:rsidR="009003EB" w:rsidRPr="0066712C" w:rsidRDefault="00857BE4" w:rsidP="009003EB">
      <w:pPr>
        <w:pStyle w:val="ListParagraph"/>
        <w:numPr>
          <w:ilvl w:val="0"/>
          <w:numId w:val="29"/>
        </w:numPr>
        <w:rPr>
          <w:rFonts w:ascii="Times New Roman" w:hAnsi="Times New Roman" w:cs="Times New Roman"/>
          <w:sz w:val="24"/>
          <w:szCs w:val="24"/>
        </w:rPr>
      </w:pPr>
      <w:r w:rsidRPr="0066712C">
        <w:rPr>
          <w:rFonts w:ascii="Times New Roman" w:hAnsi="Times New Roman" w:cs="Times New Roman"/>
          <w:sz w:val="24"/>
          <w:szCs w:val="24"/>
        </w:rPr>
        <w:t>Support queue visibility</w:t>
      </w:r>
    </w:p>
    <w:p w:rsidR="00857BE4" w:rsidRPr="0066712C" w:rsidRDefault="00857BE4" w:rsidP="009003EB">
      <w:pPr>
        <w:pStyle w:val="ListParagraph"/>
        <w:numPr>
          <w:ilvl w:val="0"/>
          <w:numId w:val="29"/>
        </w:numPr>
        <w:rPr>
          <w:rFonts w:ascii="Times New Roman" w:hAnsi="Times New Roman" w:cs="Times New Roman"/>
          <w:sz w:val="24"/>
          <w:szCs w:val="24"/>
        </w:rPr>
      </w:pPr>
      <w:r w:rsidRPr="0066712C">
        <w:rPr>
          <w:rFonts w:ascii="Times New Roman" w:hAnsi="Times New Roman" w:cs="Times New Roman"/>
          <w:sz w:val="24"/>
          <w:szCs w:val="24"/>
        </w:rPr>
        <w:t xml:space="preserve">Provide methods to </w:t>
      </w:r>
      <w:r w:rsidR="0066712C" w:rsidRPr="0066712C">
        <w:rPr>
          <w:rFonts w:ascii="Times New Roman" w:hAnsi="Times New Roman" w:cs="Times New Roman"/>
          <w:sz w:val="24"/>
          <w:szCs w:val="24"/>
        </w:rPr>
        <w:t>update authentication information for nuggets</w:t>
      </w:r>
    </w:p>
    <w:p w:rsidR="004B685E" w:rsidRDefault="004B685E" w:rsidP="0066712C">
      <w:pPr>
        <w:pStyle w:val="Heading2"/>
        <w:keepNext/>
      </w:pPr>
      <w:r>
        <w:lastRenderedPageBreak/>
        <w:t>Message Queue initial implementation</w:t>
      </w:r>
    </w:p>
    <w:p w:rsidR="004B685E" w:rsidRDefault="004B685E" w:rsidP="0066712C">
      <w:pPr>
        <w:pStyle w:val="ListParagraph"/>
        <w:keepNext/>
        <w:numPr>
          <w:ilvl w:val="0"/>
          <w:numId w:val="18"/>
        </w:numPr>
        <w:tabs>
          <w:tab w:val="left" w:pos="0"/>
        </w:tabs>
        <w:spacing w:after="0" w:line="240" w:lineRule="auto"/>
        <w:rPr>
          <w:rFonts w:ascii="Times New Roman" w:eastAsia="Times New Roman" w:hAnsi="Times New Roman" w:cs="Times New Roman"/>
          <w:color w:val="000000"/>
          <w:sz w:val="24"/>
        </w:rPr>
      </w:pPr>
      <w:r w:rsidRPr="00050370">
        <w:rPr>
          <w:rFonts w:ascii="Times New Roman" w:eastAsia="Times New Roman" w:hAnsi="Times New Roman" w:cs="Times New Roman"/>
          <w:color w:val="000000"/>
          <w:sz w:val="24"/>
        </w:rPr>
        <w:t>Support for horizontally scaling message queues</w:t>
      </w:r>
    </w:p>
    <w:p w:rsidR="00857BE4" w:rsidRPr="00050370" w:rsidRDefault="00857BE4" w:rsidP="0066712C">
      <w:pPr>
        <w:pStyle w:val="ListParagraph"/>
        <w:keepNext/>
        <w:numPr>
          <w:ilvl w:val="0"/>
          <w:numId w:val="18"/>
        </w:numPr>
        <w:tabs>
          <w:tab w:val="left" w:pos="0"/>
        </w:tabs>
        <w:spacing w:after="0" w:line="240" w:lineRule="auto"/>
        <w:rPr>
          <w:rFonts w:ascii="Times New Roman" w:eastAsia="Times New Roman" w:hAnsi="Times New Roman" w:cs="Times New Roman"/>
          <w:color w:val="000000"/>
          <w:sz w:val="24"/>
        </w:rPr>
      </w:pPr>
      <w:r w:rsidRPr="00050370">
        <w:rPr>
          <w:rFonts w:ascii="Times New Roman" w:eastAsia="Times New Roman" w:hAnsi="Times New Roman" w:cs="Times New Roman"/>
          <w:color w:val="000000"/>
          <w:sz w:val="24"/>
        </w:rPr>
        <w:t>Replacement of routing table with sorted queue tree</w:t>
      </w:r>
    </w:p>
    <w:p w:rsidR="004B685E" w:rsidRPr="00050370" w:rsidRDefault="00857BE4" w:rsidP="0066712C">
      <w:pPr>
        <w:pStyle w:val="ListParagraph"/>
        <w:keepNext/>
        <w:numPr>
          <w:ilvl w:val="0"/>
          <w:numId w:val="18"/>
        </w:numPr>
        <w:tabs>
          <w:tab w:val="left" w:pos="0"/>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Dynamic creation of queues as appropriate to support revised routing</w:t>
      </w:r>
    </w:p>
    <w:p w:rsidR="004B685E" w:rsidRPr="00050370" w:rsidRDefault="004B685E" w:rsidP="0066712C">
      <w:pPr>
        <w:pStyle w:val="ListParagraph"/>
        <w:keepNext/>
        <w:numPr>
          <w:ilvl w:val="0"/>
          <w:numId w:val="18"/>
        </w:numPr>
        <w:tabs>
          <w:tab w:val="left" w:pos="0"/>
        </w:tabs>
        <w:spacing w:after="0" w:line="240" w:lineRule="auto"/>
        <w:rPr>
          <w:rFonts w:ascii="Times New Roman" w:eastAsia="Times New Roman" w:hAnsi="Times New Roman" w:cs="Times New Roman"/>
          <w:color w:val="000000"/>
          <w:sz w:val="24"/>
        </w:rPr>
      </w:pPr>
      <w:r w:rsidRPr="00050370">
        <w:rPr>
          <w:rFonts w:ascii="Times New Roman" w:eastAsia="Times New Roman" w:hAnsi="Times New Roman" w:cs="Times New Roman"/>
          <w:color w:val="000000"/>
          <w:sz w:val="24"/>
        </w:rPr>
        <w:t xml:space="preserve">Update all components to pull </w:t>
      </w:r>
      <w:r w:rsidR="009003EB">
        <w:rPr>
          <w:rFonts w:ascii="Times New Roman" w:eastAsia="Times New Roman" w:hAnsi="Times New Roman" w:cs="Times New Roman"/>
          <w:color w:val="000000"/>
          <w:sz w:val="24"/>
        </w:rPr>
        <w:t xml:space="preserve">from </w:t>
      </w:r>
      <w:r w:rsidRPr="00050370">
        <w:rPr>
          <w:rFonts w:ascii="Times New Roman" w:eastAsia="Times New Roman" w:hAnsi="Times New Roman" w:cs="Times New Roman"/>
          <w:color w:val="000000"/>
          <w:sz w:val="24"/>
        </w:rPr>
        <w:t>and push to the queues</w:t>
      </w:r>
    </w:p>
    <w:p w:rsidR="004B685E" w:rsidRPr="00050370" w:rsidRDefault="009003EB" w:rsidP="0066712C">
      <w:pPr>
        <w:pStyle w:val="ListParagraph"/>
        <w:keepNext/>
        <w:numPr>
          <w:ilvl w:val="0"/>
          <w:numId w:val="18"/>
        </w:numPr>
        <w:tabs>
          <w:tab w:val="left" w:pos="0"/>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Pool processing (one of many)</w:t>
      </w:r>
    </w:p>
    <w:p w:rsidR="004B685E" w:rsidRPr="00050370" w:rsidRDefault="004B685E" w:rsidP="0066712C">
      <w:pPr>
        <w:pStyle w:val="ListParagraph"/>
        <w:keepNext/>
        <w:numPr>
          <w:ilvl w:val="0"/>
          <w:numId w:val="18"/>
        </w:numPr>
        <w:tabs>
          <w:tab w:val="left" w:pos="0"/>
        </w:tabs>
        <w:spacing w:after="0" w:line="240" w:lineRule="auto"/>
        <w:rPr>
          <w:rFonts w:ascii="Times New Roman" w:eastAsia="Times New Roman" w:hAnsi="Times New Roman" w:cs="Times New Roman"/>
          <w:color w:val="000000"/>
          <w:sz w:val="24"/>
        </w:rPr>
      </w:pPr>
      <w:r w:rsidRPr="00050370">
        <w:rPr>
          <w:rFonts w:ascii="Times New Roman" w:eastAsia="Times New Roman" w:hAnsi="Times New Roman" w:cs="Times New Roman"/>
          <w:color w:val="000000"/>
          <w:sz w:val="24"/>
        </w:rPr>
        <w:t>One-to-many messaging</w:t>
      </w:r>
    </w:p>
    <w:p w:rsidR="004B685E" w:rsidRPr="00050370" w:rsidRDefault="004B685E" w:rsidP="0066712C">
      <w:pPr>
        <w:pStyle w:val="ListParagraph"/>
        <w:keepNext/>
        <w:numPr>
          <w:ilvl w:val="0"/>
          <w:numId w:val="18"/>
        </w:numPr>
        <w:tabs>
          <w:tab w:val="left" w:pos="0"/>
        </w:tabs>
        <w:spacing w:after="0" w:line="240" w:lineRule="auto"/>
        <w:rPr>
          <w:rFonts w:ascii="Times New Roman" w:eastAsia="Times New Roman" w:hAnsi="Times New Roman" w:cs="Times New Roman"/>
          <w:color w:val="000000"/>
          <w:sz w:val="24"/>
        </w:rPr>
      </w:pPr>
      <w:r w:rsidRPr="00050370">
        <w:rPr>
          <w:rFonts w:ascii="Times New Roman" w:eastAsia="Times New Roman" w:hAnsi="Times New Roman" w:cs="Times New Roman"/>
          <w:color w:val="000000"/>
          <w:sz w:val="24"/>
        </w:rPr>
        <w:t>Queue to disk on failure support</w:t>
      </w:r>
    </w:p>
    <w:p w:rsidR="004B685E" w:rsidRPr="00050370" w:rsidRDefault="004B685E" w:rsidP="0066712C">
      <w:pPr>
        <w:pStyle w:val="ListParagraph"/>
        <w:keepNext/>
        <w:numPr>
          <w:ilvl w:val="0"/>
          <w:numId w:val="18"/>
        </w:numPr>
        <w:tabs>
          <w:tab w:val="left" w:pos="0"/>
        </w:tabs>
        <w:spacing w:after="0" w:line="240" w:lineRule="auto"/>
        <w:rPr>
          <w:rFonts w:ascii="Times New Roman" w:eastAsia="Times New Roman" w:hAnsi="Times New Roman" w:cs="Times New Roman"/>
          <w:color w:val="000000"/>
          <w:sz w:val="24"/>
        </w:rPr>
      </w:pPr>
      <w:r w:rsidRPr="00050370">
        <w:rPr>
          <w:rFonts w:ascii="Times New Roman" w:eastAsia="Times New Roman" w:hAnsi="Times New Roman" w:cs="Times New Roman"/>
          <w:color w:val="000000"/>
          <w:sz w:val="24"/>
        </w:rPr>
        <w:t>Ensure proper load balancing where appropriate</w:t>
      </w:r>
    </w:p>
    <w:p w:rsidR="004B685E" w:rsidRDefault="004B685E" w:rsidP="004B685E">
      <w:pPr>
        <w:tabs>
          <w:tab w:val="left" w:pos="720"/>
        </w:tabs>
        <w:spacing w:after="0" w:line="240" w:lineRule="auto"/>
        <w:ind w:left="360"/>
        <w:rPr>
          <w:rFonts w:ascii="Times New Roman" w:eastAsia="Times New Roman" w:hAnsi="Times New Roman" w:cs="Times New Roman"/>
          <w:color w:val="000000"/>
          <w:sz w:val="24"/>
          <w:szCs w:val="24"/>
        </w:rPr>
      </w:pPr>
    </w:p>
    <w:p w:rsidR="004B685E" w:rsidRDefault="004B685E" w:rsidP="00050370">
      <w:pPr>
        <w:pStyle w:val="Heading2"/>
      </w:pPr>
      <w:r>
        <w:t>Database improvements</w:t>
      </w:r>
    </w:p>
    <w:p w:rsidR="00050370" w:rsidRPr="003C0587" w:rsidRDefault="00050370" w:rsidP="00050370">
      <w:pPr>
        <w:pStyle w:val="ListParagraph"/>
        <w:numPr>
          <w:ilvl w:val="0"/>
          <w:numId w:val="24"/>
        </w:numPr>
        <w:rPr>
          <w:rFonts w:ascii="Times New Roman" w:hAnsi="Times New Roman" w:cs="Times New Roman"/>
          <w:sz w:val="24"/>
          <w:szCs w:val="24"/>
        </w:rPr>
      </w:pPr>
      <w:r w:rsidRPr="003C0587">
        <w:rPr>
          <w:rFonts w:ascii="Times New Roman" w:hAnsi="Times New Roman" w:cs="Times New Roman"/>
          <w:sz w:val="24"/>
          <w:szCs w:val="24"/>
        </w:rPr>
        <w:t>Store data blocks to a searchable non-SQL solution</w:t>
      </w:r>
    </w:p>
    <w:p w:rsidR="00050370" w:rsidRPr="003C0587" w:rsidRDefault="00050370" w:rsidP="00050370">
      <w:pPr>
        <w:pStyle w:val="ListParagraph"/>
        <w:numPr>
          <w:ilvl w:val="0"/>
          <w:numId w:val="24"/>
        </w:numPr>
        <w:rPr>
          <w:rFonts w:ascii="Times New Roman" w:hAnsi="Times New Roman" w:cs="Times New Roman"/>
          <w:sz w:val="24"/>
          <w:szCs w:val="24"/>
        </w:rPr>
      </w:pPr>
      <w:r w:rsidRPr="003C0587">
        <w:rPr>
          <w:rFonts w:ascii="Times New Roman" w:hAnsi="Times New Roman" w:cs="Times New Roman"/>
          <w:sz w:val="24"/>
          <w:szCs w:val="24"/>
        </w:rPr>
        <w:t>Modify schema to support internationalization (UTF-8)</w:t>
      </w:r>
    </w:p>
    <w:p w:rsidR="009003EB" w:rsidRPr="003C0587" w:rsidRDefault="00050370" w:rsidP="0066712C">
      <w:pPr>
        <w:pStyle w:val="ListParagraph"/>
        <w:numPr>
          <w:ilvl w:val="0"/>
          <w:numId w:val="24"/>
        </w:numPr>
        <w:rPr>
          <w:rFonts w:ascii="Times New Roman" w:hAnsi="Times New Roman" w:cs="Times New Roman"/>
          <w:sz w:val="24"/>
          <w:szCs w:val="24"/>
        </w:rPr>
      </w:pPr>
      <w:r w:rsidRPr="003C0587">
        <w:rPr>
          <w:rFonts w:ascii="Times New Roman" w:hAnsi="Times New Roman" w:cs="Times New Roman"/>
          <w:sz w:val="24"/>
          <w:szCs w:val="24"/>
        </w:rPr>
        <w:t xml:space="preserve">Move </w:t>
      </w:r>
      <w:r w:rsidR="009003EB" w:rsidRPr="003C0587">
        <w:rPr>
          <w:rFonts w:ascii="Times New Roman" w:hAnsi="Times New Roman" w:cs="Times New Roman"/>
          <w:sz w:val="24"/>
          <w:szCs w:val="24"/>
        </w:rPr>
        <w:t>to a Nugget UUID – timestamp duple for unique event identification</w:t>
      </w:r>
      <w:bookmarkStart w:id="1" w:name="_GoBack"/>
      <w:bookmarkEnd w:id="1"/>
    </w:p>
    <w:p w:rsidR="0066712C" w:rsidRDefault="0066712C" w:rsidP="0066712C">
      <w:pPr>
        <w:pStyle w:val="ListParagraph"/>
        <w:numPr>
          <w:ilvl w:val="0"/>
          <w:numId w:val="24"/>
        </w:numPr>
        <w:rPr>
          <w:rFonts w:ascii="Times New Roman" w:hAnsi="Times New Roman" w:cs="Times New Roman"/>
          <w:sz w:val="24"/>
          <w:szCs w:val="24"/>
        </w:rPr>
      </w:pPr>
      <w:r w:rsidRPr="003C0587">
        <w:rPr>
          <w:rFonts w:ascii="Times New Roman" w:hAnsi="Times New Roman" w:cs="Times New Roman"/>
          <w:sz w:val="24"/>
          <w:szCs w:val="24"/>
        </w:rPr>
        <w:t>Update tables supporting the intel activity to minimize duplicate data, particularly in user agent, hostname and URL fields.</w:t>
      </w:r>
    </w:p>
    <w:p w:rsidR="003C0587" w:rsidRDefault="003C0587" w:rsidP="0066712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Add triggers to manage Known Good/Known Bad notifications</w:t>
      </w:r>
    </w:p>
    <w:p w:rsidR="000C07EB" w:rsidRPr="003C0587" w:rsidRDefault="000C07EB" w:rsidP="0066712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Modify schema to support long-term pending requests</w:t>
      </w:r>
    </w:p>
    <w:p w:rsidR="004B685E" w:rsidRDefault="004B685E" w:rsidP="004B685E">
      <w:pPr>
        <w:pStyle w:val="Heading2"/>
      </w:pPr>
      <w:r>
        <w:t>Nugget registration</w:t>
      </w:r>
    </w:p>
    <w:p w:rsidR="004B685E" w:rsidRPr="0066712C" w:rsidRDefault="004B685E" w:rsidP="0066712C">
      <w:pPr>
        <w:pStyle w:val="ListParagraph"/>
        <w:numPr>
          <w:ilvl w:val="0"/>
          <w:numId w:val="31"/>
        </w:numPr>
        <w:spacing w:after="0" w:line="240" w:lineRule="auto"/>
        <w:rPr>
          <w:rFonts w:ascii="Times New Roman" w:hAnsi="Times New Roman" w:cs="Times New Roman"/>
          <w:b/>
          <w:i/>
          <w:sz w:val="24"/>
          <w:szCs w:val="24"/>
        </w:rPr>
      </w:pPr>
      <w:r w:rsidRPr="0066712C">
        <w:rPr>
          <w:rFonts w:ascii="Times New Roman" w:hAnsi="Times New Roman" w:cs="Times New Roman"/>
          <w:sz w:val="24"/>
          <w:szCs w:val="24"/>
        </w:rPr>
        <w:t>Move to a master Nugget for each nugget type</w:t>
      </w:r>
    </w:p>
    <w:p w:rsidR="004B685E" w:rsidRPr="0066712C" w:rsidRDefault="004B685E" w:rsidP="0066712C">
      <w:pPr>
        <w:pStyle w:val="ListParagraph"/>
        <w:numPr>
          <w:ilvl w:val="0"/>
          <w:numId w:val="31"/>
        </w:numPr>
        <w:spacing w:after="0" w:line="240" w:lineRule="auto"/>
        <w:rPr>
          <w:rFonts w:ascii="Times New Roman" w:hAnsi="Times New Roman" w:cs="Times New Roman"/>
          <w:b/>
          <w:i/>
          <w:sz w:val="24"/>
          <w:szCs w:val="24"/>
        </w:rPr>
      </w:pPr>
      <w:r w:rsidRPr="0066712C">
        <w:rPr>
          <w:rFonts w:ascii="Times New Roman" w:hAnsi="Times New Roman" w:cs="Times New Roman"/>
          <w:sz w:val="24"/>
          <w:szCs w:val="24"/>
        </w:rPr>
        <w:t>Rewrite nugget registration process</w:t>
      </w:r>
    </w:p>
    <w:p w:rsidR="00050370" w:rsidRPr="003C0587" w:rsidRDefault="00050370" w:rsidP="0066712C">
      <w:pPr>
        <w:pStyle w:val="ListParagraph"/>
        <w:numPr>
          <w:ilvl w:val="0"/>
          <w:numId w:val="31"/>
        </w:numPr>
        <w:spacing w:after="0" w:line="240" w:lineRule="auto"/>
        <w:rPr>
          <w:rFonts w:ascii="Times New Roman" w:hAnsi="Times New Roman" w:cs="Times New Roman"/>
          <w:b/>
          <w:i/>
          <w:sz w:val="24"/>
          <w:szCs w:val="24"/>
        </w:rPr>
      </w:pPr>
      <w:r w:rsidRPr="0066712C">
        <w:rPr>
          <w:rFonts w:ascii="Times New Roman" w:hAnsi="Times New Roman" w:cs="Times New Roman"/>
          <w:sz w:val="24"/>
          <w:szCs w:val="24"/>
        </w:rPr>
        <w:t>Modify identification of nuggets to persistent UUIDs</w:t>
      </w:r>
    </w:p>
    <w:p w:rsidR="003C0587" w:rsidRDefault="003C0587" w:rsidP="003C0587">
      <w:pPr>
        <w:spacing w:after="0" w:line="240" w:lineRule="auto"/>
        <w:rPr>
          <w:rFonts w:ascii="Times New Roman" w:hAnsi="Times New Roman" w:cs="Times New Roman"/>
          <w:b/>
          <w:i/>
          <w:sz w:val="24"/>
          <w:szCs w:val="24"/>
        </w:rPr>
      </w:pPr>
    </w:p>
    <w:p w:rsidR="003C0587" w:rsidRDefault="003C0587" w:rsidP="003C0587">
      <w:pPr>
        <w:pStyle w:val="Heading2"/>
      </w:pPr>
      <w:r>
        <w:t>API Modification</w:t>
      </w:r>
    </w:p>
    <w:p w:rsidR="004B685E" w:rsidRDefault="000C07EB" w:rsidP="000C07EB">
      <w:pPr>
        <w:pStyle w:val="ListParagraph"/>
        <w:numPr>
          <w:ilvl w:val="0"/>
          <w:numId w:val="34"/>
        </w:numPr>
      </w:pPr>
      <w:r>
        <w:t>Have the API always send a “Known Good” message at the end of detection, unless it is known that a “render verdict” packet has already been sent</w:t>
      </w:r>
    </w:p>
    <w:p w:rsidR="000C07EB" w:rsidRDefault="000C07EB" w:rsidP="000C07EB">
      <w:pPr>
        <w:pStyle w:val="ListParagraph"/>
        <w:numPr>
          <w:ilvl w:val="0"/>
          <w:numId w:val="34"/>
        </w:numPr>
      </w:pPr>
      <w:r>
        <w:t>Provide API call to set detection to “long term pending”</w:t>
      </w:r>
    </w:p>
    <w:p w:rsidR="000C07EB" w:rsidRPr="000C07EB" w:rsidRDefault="000C07EB" w:rsidP="000C07EB">
      <w:pPr>
        <w:pStyle w:val="ListParagraph"/>
        <w:numPr>
          <w:ilvl w:val="0"/>
          <w:numId w:val="34"/>
        </w:numPr>
      </w:pPr>
      <w:r>
        <w:t>Provide API call for nugget to retrieve list of outstanding pending requests</w:t>
      </w:r>
    </w:p>
    <w:p w:rsidR="004B685E" w:rsidRDefault="003C0587" w:rsidP="004B685E">
      <w:pPr>
        <w:pStyle w:val="Heading2"/>
      </w:pPr>
      <w:r>
        <w:t>Quality Assurance</w:t>
      </w:r>
    </w:p>
    <w:p w:rsidR="004B685E" w:rsidRPr="0066712C" w:rsidRDefault="004B685E" w:rsidP="0066712C">
      <w:pPr>
        <w:pStyle w:val="ListParagraph"/>
        <w:numPr>
          <w:ilvl w:val="0"/>
          <w:numId w:val="32"/>
        </w:numPr>
        <w:spacing w:after="0" w:line="240" w:lineRule="auto"/>
        <w:rPr>
          <w:rFonts w:ascii="Times New Roman" w:hAnsi="Times New Roman" w:cs="Times New Roman"/>
          <w:b/>
          <w:i/>
          <w:sz w:val="24"/>
          <w:szCs w:val="24"/>
        </w:rPr>
      </w:pPr>
      <w:r w:rsidRPr="0066712C">
        <w:rPr>
          <w:rFonts w:ascii="Times New Roman" w:hAnsi="Times New Roman" w:cs="Times New Roman"/>
          <w:sz w:val="24"/>
          <w:szCs w:val="24"/>
        </w:rPr>
        <w:t>Create initial regression testing test cases.</w:t>
      </w:r>
    </w:p>
    <w:p w:rsidR="004B685E" w:rsidRDefault="004B685E" w:rsidP="004B685E">
      <w:pPr>
        <w:spacing w:after="0" w:line="240" w:lineRule="auto"/>
        <w:ind w:left="720"/>
        <w:rPr>
          <w:rFonts w:ascii="Times New Roman" w:eastAsia="Times New Roman" w:hAnsi="Times New Roman" w:cs="Times New Roman"/>
          <w:color w:val="000000"/>
          <w:sz w:val="24"/>
          <w:szCs w:val="24"/>
        </w:rPr>
      </w:pPr>
    </w:p>
    <w:p w:rsidR="004B685E" w:rsidRDefault="004B685E" w:rsidP="004B685E">
      <w:pPr>
        <w:pStyle w:val="Heading2"/>
      </w:pPr>
      <w:r>
        <w:t>Open Source Beta</w:t>
      </w:r>
    </w:p>
    <w:p w:rsidR="004B685E" w:rsidRPr="003C0587" w:rsidRDefault="003C0587" w:rsidP="00050370">
      <w:pPr>
        <w:pStyle w:val="ListParagraph"/>
        <w:numPr>
          <w:ilvl w:val="0"/>
          <w:numId w:val="20"/>
        </w:numPr>
        <w:rPr>
          <w:rFonts w:ascii="Times New Roman" w:hAnsi="Times New Roman" w:cs="Times New Roman"/>
          <w:b/>
          <w:i/>
          <w:sz w:val="24"/>
          <w:szCs w:val="24"/>
        </w:rPr>
      </w:pPr>
      <w:r>
        <w:rPr>
          <w:rFonts w:ascii="Times New Roman" w:hAnsi="Times New Roman" w:cs="Times New Roman"/>
          <w:sz w:val="24"/>
          <w:szCs w:val="24"/>
        </w:rPr>
        <w:t xml:space="preserve">Notification of </w:t>
      </w:r>
      <w:r w:rsidR="004B685E" w:rsidRPr="003C0587">
        <w:rPr>
          <w:rFonts w:ascii="Times New Roman" w:hAnsi="Times New Roman" w:cs="Times New Roman"/>
          <w:sz w:val="24"/>
          <w:szCs w:val="24"/>
        </w:rPr>
        <w:t xml:space="preserve">0.2rc </w:t>
      </w:r>
      <w:r>
        <w:rPr>
          <w:rFonts w:ascii="Times New Roman" w:hAnsi="Times New Roman" w:cs="Times New Roman"/>
          <w:sz w:val="24"/>
          <w:szCs w:val="24"/>
        </w:rPr>
        <w:t xml:space="preserve">availability </w:t>
      </w:r>
      <w:r w:rsidR="004B685E" w:rsidRPr="003C0587">
        <w:rPr>
          <w:rFonts w:ascii="Times New Roman" w:hAnsi="Times New Roman" w:cs="Times New Roman"/>
          <w:sz w:val="24"/>
          <w:szCs w:val="24"/>
        </w:rPr>
        <w:t xml:space="preserve">should be </w:t>
      </w:r>
      <w:r>
        <w:rPr>
          <w:rFonts w:ascii="Times New Roman" w:hAnsi="Times New Roman" w:cs="Times New Roman"/>
          <w:sz w:val="24"/>
          <w:szCs w:val="24"/>
        </w:rPr>
        <w:t>given</w:t>
      </w:r>
      <w:r w:rsidR="004B685E" w:rsidRPr="003C0587">
        <w:rPr>
          <w:rFonts w:ascii="Times New Roman" w:hAnsi="Times New Roman" w:cs="Times New Roman"/>
          <w:sz w:val="24"/>
          <w:szCs w:val="24"/>
        </w:rPr>
        <w:t xml:space="preserve"> to the </w:t>
      </w:r>
      <w:r w:rsidR="004B685E" w:rsidRPr="003C0587">
        <w:rPr>
          <w:rFonts w:ascii="Times New Roman" w:hAnsi="Times New Roman" w:cs="Times New Roman"/>
          <w:sz w:val="24"/>
          <w:szCs w:val="24"/>
        </w:rPr>
        <w:t>Razorback mailing list.</w:t>
      </w:r>
    </w:p>
    <w:p w:rsidR="004B685E" w:rsidRDefault="004B685E" w:rsidP="004B685E">
      <w:pPr>
        <w:pStyle w:val="Heading2"/>
      </w:pPr>
      <w:r>
        <w:lastRenderedPageBreak/>
        <w:t>Release Notes</w:t>
      </w:r>
    </w:p>
    <w:p w:rsidR="008F34D9" w:rsidRPr="00811635" w:rsidRDefault="004B685E" w:rsidP="000C07EB">
      <w:r>
        <w:t>TBD</w:t>
      </w:r>
    </w:p>
    <w:sectPr w:rsidR="008F34D9" w:rsidRPr="00811635" w:rsidSect="00F7409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CED" w:rsidRDefault="00EF4CED" w:rsidP="00B20855">
      <w:pPr>
        <w:spacing w:after="0" w:line="240" w:lineRule="auto"/>
      </w:pPr>
      <w:r>
        <w:separator/>
      </w:r>
    </w:p>
  </w:endnote>
  <w:endnote w:type="continuationSeparator" w:id="0">
    <w:p w:rsidR="00EF4CED" w:rsidRDefault="00EF4CED" w:rsidP="00B20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ongolian Baiti">
    <w:panose1 w:val="03000500000000000000"/>
    <w:charset w:val="00"/>
    <w:family w:val="script"/>
    <w:pitch w:val="variable"/>
    <w:sig w:usb0="80000023" w:usb1="00000000" w:usb2="00020000" w:usb3="00000000" w:csb0="0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Fax">
    <w:panose1 w:val="02060602050505020204"/>
    <w:charset w:val="00"/>
    <w:family w:val="roman"/>
    <w:pitch w:val="variable"/>
    <w:sig w:usb0="00000003" w:usb1="00000000" w:usb2="00000000" w:usb3="00000000" w:csb0="00000001"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855" w:rsidRDefault="00B20855" w:rsidP="00B20855">
    <w:pPr>
      <w:pStyle w:val="Footer"/>
      <w:jc w:val="center"/>
    </w:pPr>
    <w:r>
      <w:t>FOR INTERNAL USE ONLY</w:t>
    </w:r>
    <w:r>
      <w:tab/>
    </w:r>
    <w:r>
      <w:tab/>
    </w:r>
    <w:r>
      <w:rPr>
        <w:noProof/>
      </w:rPr>
      <w:drawing>
        <wp:inline distT="0" distB="0" distL="0" distR="0" wp14:anchorId="398CBF16" wp14:editId="678B8933">
          <wp:extent cx="21526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back Logo.png"/>
                  <pic:cNvPicPr/>
                </pic:nvPicPr>
                <pic:blipFill>
                  <a:blip r:embed="rId1">
                    <a:extLst>
                      <a:ext uri="{28A0092B-C50C-407E-A947-70E740481C1C}">
                        <a14:useLocalDpi xmlns:a14="http://schemas.microsoft.com/office/drawing/2010/main" val="0"/>
                      </a:ext>
                    </a:extLst>
                  </a:blip>
                  <a:stretch>
                    <a:fillRect/>
                  </a:stretch>
                </pic:blipFill>
                <pic:spPr>
                  <a:xfrm>
                    <a:off x="0" y="0"/>
                    <a:ext cx="2152650" cy="70485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CED" w:rsidRDefault="00EF4CED" w:rsidP="00B20855">
      <w:pPr>
        <w:spacing w:after="0" w:line="240" w:lineRule="auto"/>
      </w:pPr>
      <w:r>
        <w:separator/>
      </w:r>
    </w:p>
  </w:footnote>
  <w:footnote w:type="continuationSeparator" w:id="0">
    <w:p w:rsidR="00EF4CED" w:rsidRDefault="00EF4CED" w:rsidP="00B208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1F2" w:rsidRDefault="00EF4CED">
    <w:pPr>
      <w:pStyle w:val="Header"/>
      <w:pBdr>
        <w:bottom w:val="single" w:sz="12" w:space="1" w:color="auto"/>
      </w:pBdr>
    </w:pPr>
    <w:sdt>
      <w:sdtPr>
        <w:id w:val="-1701929752"/>
        <w:docPartObj>
          <w:docPartGallery w:val="Page Numbers (Margins)"/>
          <w:docPartUnique/>
        </w:docPartObj>
      </w:sdtPr>
      <w:sdtEndPr/>
      <w:sdtContent>
        <w:r w:rsidR="00B410C5">
          <w:rPr>
            <w:noProof/>
          </w:rPr>
          <mc:AlternateContent>
            <mc:Choice Requires="wps">
              <w:drawing>
                <wp:anchor distT="0" distB="0" distL="114300" distR="114300" simplePos="0" relativeHeight="251659264" behindDoc="0" locked="0" layoutInCell="0" allowOverlap="1" wp14:editId="4E80E3B3">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10C5" w:rsidRDefault="00B410C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0C07EB" w:rsidRPr="000C07EB">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B410C5" w:rsidRDefault="00B410C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0C07EB" w:rsidRPr="000C07EB">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8B41F2">
      <w:rPr>
        <w:noProof/>
      </w:rPr>
      <w:drawing>
        <wp:inline distT="0" distB="0" distL="0" distR="0" wp14:anchorId="28491E44" wp14:editId="181AD9B1">
          <wp:extent cx="161925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fire Logo (full color for Web &amp; Office, for white backgrounds).png"/>
                  <pic:cNvPicPr/>
                </pic:nvPicPr>
                <pic:blipFill>
                  <a:blip r:embed="rId1">
                    <a:extLst>
                      <a:ext uri="{28A0092B-C50C-407E-A947-70E740481C1C}">
                        <a14:useLocalDpi xmlns:a14="http://schemas.microsoft.com/office/drawing/2010/main" val="0"/>
                      </a:ext>
                    </a:extLst>
                  </a:blip>
                  <a:stretch>
                    <a:fillRect/>
                  </a:stretch>
                </pic:blipFill>
                <pic:spPr>
                  <a:xfrm>
                    <a:off x="0" y="0"/>
                    <a:ext cx="1619250" cy="581025"/>
                  </a:xfrm>
                  <a:prstGeom prst="rect">
                    <a:avLst/>
                  </a:prstGeom>
                </pic:spPr>
              </pic:pic>
            </a:graphicData>
          </a:graphic>
        </wp:inline>
      </w:drawing>
    </w:r>
  </w:p>
  <w:p w:rsidR="00F7409D" w:rsidRDefault="00F740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0"/>
        </w:tabs>
        <w:ind w:left="0" w:firstLine="360"/>
      </w:pPr>
      <w:rPr>
        <w:rFonts w:ascii="Times New Roman" w:eastAsia="Times New Roman" w:hAnsi="Times New Roman" w:cs="Times New Roman"/>
        <w:b w:val="0"/>
        <w:bCs w:val="0"/>
        <w:i w:val="0"/>
        <w:iCs w:val="0"/>
        <w:strike w:val="0"/>
        <w:dstrike w:val="0"/>
        <w:color w:val="000000"/>
        <w:sz w:val="20"/>
        <w:szCs w:val="20"/>
        <w:u w:val="none"/>
        <w:effect w:val="none"/>
      </w:rPr>
    </w:lvl>
    <w:lvl w:ilvl="1" w:tplc="FFFFFFFF">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dstrike w:val="0"/>
        <w:color w:val="000000"/>
        <w:sz w:val="20"/>
        <w:szCs w:val="20"/>
        <w:u w:val="none"/>
        <w:effect w:val="none"/>
      </w:rPr>
    </w:lvl>
    <w:lvl w:ilvl="2" w:tplc="FFFFFFFF">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dstrike w:val="0"/>
        <w:color w:val="000000"/>
        <w:sz w:val="20"/>
        <w:szCs w:val="20"/>
        <w:u w:val="none"/>
        <w:effect w:val="none"/>
      </w:rPr>
    </w:lvl>
    <w:lvl w:ilvl="3" w:tplc="FFFFFFFF">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dstrike w:val="0"/>
        <w:color w:val="000000"/>
        <w:sz w:val="20"/>
        <w:szCs w:val="20"/>
        <w:u w:val="none"/>
        <w:effect w:val="none"/>
      </w:rPr>
    </w:lvl>
    <w:lvl w:ilvl="4" w:tplc="FFFFFFFF">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dstrike w:val="0"/>
        <w:color w:val="000000"/>
        <w:sz w:val="20"/>
        <w:szCs w:val="20"/>
        <w:u w:val="none"/>
        <w:effect w:val="none"/>
      </w:rPr>
    </w:lvl>
    <w:lvl w:ilvl="5" w:tplc="FFFFFFFF">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dstrike w:val="0"/>
        <w:color w:val="000000"/>
        <w:sz w:val="20"/>
        <w:szCs w:val="20"/>
        <w:u w:val="none"/>
        <w:effect w:val="none"/>
      </w:rPr>
    </w:lvl>
    <w:lvl w:ilvl="6" w:tplc="FFFFFFFF">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dstrike w:val="0"/>
        <w:color w:val="000000"/>
        <w:sz w:val="20"/>
        <w:szCs w:val="20"/>
        <w:u w:val="none"/>
        <w:effect w:val="none"/>
      </w:rPr>
    </w:lvl>
    <w:lvl w:ilvl="7" w:tplc="FFFFFFFF">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dstrike w:val="0"/>
        <w:color w:val="000000"/>
        <w:sz w:val="20"/>
        <w:szCs w:val="20"/>
        <w:u w:val="none"/>
        <w:effect w:val="none"/>
      </w:rPr>
    </w:lvl>
    <w:lvl w:ilvl="8" w:tplc="FFFFFFFF">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dstrike w:val="0"/>
        <w:color w:val="000000"/>
        <w:sz w:val="20"/>
        <w:szCs w:val="20"/>
        <w:u w:val="none"/>
        <w:effect w:val="none"/>
      </w:rPr>
    </w:lvl>
  </w:abstractNum>
  <w:abstractNum w:abstractNumId="1">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720"/>
        </w:tabs>
        <w:ind w:left="720" w:firstLine="360"/>
      </w:pPr>
      <w:rPr>
        <w:rFonts w:ascii="Verdana" w:eastAsia="Verdana" w:hAnsi="Verdana" w:cs="Verdana"/>
        <w:b w:val="0"/>
        <w:bCs w:val="0"/>
        <w:i w:val="0"/>
        <w:iCs w:val="0"/>
        <w:strike w:val="0"/>
        <w:dstrike w:val="0"/>
        <w:color w:val="000000"/>
        <w:sz w:val="20"/>
        <w:szCs w:val="20"/>
        <w:u w:val="none"/>
        <w:effect w:val="none"/>
      </w:rPr>
    </w:lvl>
    <w:lvl w:ilvl="2" w:tplc="FFFFFFFF">
      <w:start w:val="1"/>
      <w:numFmt w:val="bullet"/>
      <w:lvlText w:val="●"/>
      <w:lvlJc w:val="right"/>
      <w:pPr>
        <w:tabs>
          <w:tab w:val="num" w:pos="720"/>
        </w:tabs>
        <w:ind w:left="720" w:firstLine="126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720"/>
        </w:tabs>
        <w:ind w:left="720" w:firstLine="180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720"/>
        </w:tabs>
        <w:ind w:left="720" w:firstLine="2520"/>
      </w:pPr>
      <w:rPr>
        <w:rFonts w:ascii="Verdana" w:eastAsia="Verdana" w:hAnsi="Verdana" w:cs="Verdana"/>
        <w:b w:val="0"/>
        <w:bCs w:val="0"/>
        <w:i w:val="0"/>
        <w:iCs w:val="0"/>
        <w:strike w:val="0"/>
        <w:dstrike w:val="0"/>
        <w:color w:val="000000"/>
        <w:sz w:val="20"/>
        <w:szCs w:val="20"/>
        <w:u w:val="none"/>
        <w:effect w:val="none"/>
      </w:rPr>
    </w:lvl>
    <w:lvl w:ilvl="5" w:tplc="FFFFFFFF">
      <w:start w:val="1"/>
      <w:numFmt w:val="bullet"/>
      <w:lvlText w:val="●"/>
      <w:lvlJc w:val="right"/>
      <w:pPr>
        <w:tabs>
          <w:tab w:val="num" w:pos="720"/>
        </w:tabs>
        <w:ind w:left="720" w:firstLine="342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720"/>
        </w:tabs>
        <w:ind w:left="720" w:firstLine="39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720"/>
        </w:tabs>
        <w:ind w:left="720" w:firstLine="4680"/>
      </w:pPr>
      <w:rPr>
        <w:rFonts w:ascii="Verdana" w:eastAsia="Verdana" w:hAnsi="Verdana" w:cs="Verdana"/>
        <w:b w:val="0"/>
        <w:bCs w:val="0"/>
        <w:i w:val="0"/>
        <w:iCs w:val="0"/>
        <w:strike w:val="0"/>
        <w:dstrike w:val="0"/>
        <w:color w:val="000000"/>
        <w:sz w:val="20"/>
        <w:szCs w:val="20"/>
        <w:u w:val="none"/>
        <w:effect w:val="none"/>
      </w:rPr>
    </w:lvl>
    <w:lvl w:ilvl="8" w:tplc="FFFFFFFF">
      <w:start w:val="1"/>
      <w:numFmt w:val="bullet"/>
      <w:lvlText w:val="●"/>
      <w:lvlJc w:val="right"/>
      <w:pPr>
        <w:tabs>
          <w:tab w:val="num" w:pos="720"/>
        </w:tabs>
        <w:ind w:left="720" w:firstLine="5580"/>
      </w:pPr>
      <w:rPr>
        <w:rFonts w:ascii="Verdana" w:eastAsia="Verdana" w:hAnsi="Verdana" w:cs="Verdana"/>
        <w:b w:val="0"/>
        <w:bCs w:val="0"/>
        <w:i w:val="0"/>
        <w:iCs w:val="0"/>
        <w:strike w:val="0"/>
        <w:dstrike w:val="0"/>
        <w:color w:val="000000"/>
        <w:sz w:val="20"/>
        <w:szCs w:val="20"/>
        <w:u w:val="none"/>
        <w:effect w:val="none"/>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18"/>
        <w:szCs w:val="18"/>
        <w:u w:val="none"/>
      </w:rPr>
    </w:lvl>
    <w:lvl w:ilvl="1" w:tplc="FFFFFFFF">
      <w:start w:val="1"/>
      <w:numFmt w:val="bullet"/>
      <w:lvlText w:val="●"/>
      <w:lvlJc w:val="left"/>
      <w:pPr>
        <w:tabs>
          <w:tab w:val="num" w:pos="1080"/>
        </w:tabs>
        <w:ind w:left="1080" w:firstLine="0"/>
      </w:pPr>
      <w:rPr>
        <w:rFonts w:ascii="Verdana" w:eastAsia="Verdana" w:hAnsi="Verdana" w:cs="Verdana"/>
        <w:b w:val="0"/>
        <w:bCs w:val="0"/>
        <w:i w:val="0"/>
        <w:iCs w:val="0"/>
        <w:strike w:val="0"/>
        <w:color w:val="000000"/>
        <w:sz w:val="18"/>
        <w:szCs w:val="18"/>
        <w:u w:val="none"/>
      </w:rPr>
    </w:lvl>
    <w:lvl w:ilvl="2" w:tplc="FFFFFFFF">
      <w:start w:val="1"/>
      <w:numFmt w:val="bullet"/>
      <w:lvlText w:val="■"/>
      <w:lvlJc w:val="right"/>
      <w:pPr>
        <w:tabs>
          <w:tab w:val="num" w:pos="1440"/>
        </w:tabs>
        <w:ind w:left="1440" w:firstLine="540"/>
      </w:pPr>
      <w:rPr>
        <w:rFonts w:ascii="Verdana" w:eastAsia="Verdana" w:hAnsi="Verdana" w:cs="Verdana"/>
        <w:b w:val="0"/>
        <w:bCs w:val="0"/>
        <w:i w:val="0"/>
        <w:iCs w:val="0"/>
        <w:strike w:val="0"/>
        <w:color w:val="000000"/>
        <w:sz w:val="18"/>
        <w:szCs w:val="18"/>
        <w:u w:val="none"/>
      </w:rPr>
    </w:lvl>
    <w:lvl w:ilvl="3" w:tplc="FFFFFFFF">
      <w:start w:val="1"/>
      <w:numFmt w:val="bullet"/>
      <w:lvlText w:val="●"/>
      <w:lvlJc w:val="left"/>
      <w:pPr>
        <w:tabs>
          <w:tab w:val="num" w:pos="1800"/>
        </w:tabs>
        <w:ind w:left="1800" w:firstLine="720"/>
      </w:pPr>
      <w:rPr>
        <w:rFonts w:ascii="Verdana" w:eastAsia="Verdana" w:hAnsi="Verdana" w:cs="Verdana"/>
        <w:b w:val="0"/>
        <w:bCs w:val="0"/>
        <w:i w:val="0"/>
        <w:iCs w:val="0"/>
        <w:strike w:val="0"/>
        <w:color w:val="000000"/>
        <w:sz w:val="18"/>
        <w:szCs w:val="18"/>
        <w:u w:val="none"/>
      </w:rPr>
    </w:lvl>
    <w:lvl w:ilvl="4" w:tplc="FFFFFFFF">
      <w:start w:val="1"/>
      <w:numFmt w:val="bullet"/>
      <w:lvlText w:val="●"/>
      <w:lvlJc w:val="left"/>
      <w:pPr>
        <w:tabs>
          <w:tab w:val="num" w:pos="2160"/>
        </w:tabs>
        <w:ind w:left="2160" w:firstLine="1080"/>
      </w:pPr>
      <w:rPr>
        <w:rFonts w:ascii="Verdana" w:eastAsia="Verdana" w:hAnsi="Verdana" w:cs="Verdana"/>
        <w:b w:val="0"/>
        <w:bCs w:val="0"/>
        <w:i w:val="0"/>
        <w:iCs w:val="0"/>
        <w:strike w:val="0"/>
        <w:color w:val="000000"/>
        <w:sz w:val="18"/>
        <w:szCs w:val="18"/>
        <w:u w:val="none"/>
      </w:rPr>
    </w:lvl>
    <w:lvl w:ilvl="5" w:tplc="FFFFFFFF">
      <w:start w:val="1"/>
      <w:numFmt w:val="bullet"/>
      <w:lvlText w:val="■"/>
      <w:lvlJc w:val="right"/>
      <w:pPr>
        <w:tabs>
          <w:tab w:val="num" w:pos="2520"/>
        </w:tabs>
        <w:ind w:left="2520" w:firstLine="1620"/>
      </w:pPr>
      <w:rPr>
        <w:rFonts w:ascii="Verdana" w:eastAsia="Verdana" w:hAnsi="Verdana" w:cs="Verdana"/>
        <w:b w:val="0"/>
        <w:bCs w:val="0"/>
        <w:i w:val="0"/>
        <w:iCs w:val="0"/>
        <w:strike w:val="0"/>
        <w:color w:val="000000"/>
        <w:sz w:val="18"/>
        <w:szCs w:val="18"/>
        <w:u w:val="none"/>
      </w:rPr>
    </w:lvl>
    <w:lvl w:ilvl="6" w:tplc="FFFFFFFF">
      <w:start w:val="1"/>
      <w:numFmt w:val="bullet"/>
      <w:lvlText w:val="●"/>
      <w:lvlJc w:val="left"/>
      <w:pPr>
        <w:tabs>
          <w:tab w:val="num" w:pos="2880"/>
        </w:tabs>
        <w:ind w:left="2880" w:firstLine="1800"/>
      </w:pPr>
      <w:rPr>
        <w:rFonts w:ascii="Verdana" w:eastAsia="Verdana" w:hAnsi="Verdana" w:cs="Verdana"/>
        <w:b w:val="0"/>
        <w:bCs w:val="0"/>
        <w:i w:val="0"/>
        <w:iCs w:val="0"/>
        <w:strike w:val="0"/>
        <w:color w:val="000000"/>
        <w:sz w:val="18"/>
        <w:szCs w:val="18"/>
        <w:u w:val="none"/>
      </w:rPr>
    </w:lvl>
    <w:lvl w:ilvl="7" w:tplc="FFFFFFFF">
      <w:start w:val="1"/>
      <w:numFmt w:val="bullet"/>
      <w:lvlText w:val="●"/>
      <w:lvlJc w:val="left"/>
      <w:pPr>
        <w:tabs>
          <w:tab w:val="num" w:pos="3240"/>
        </w:tabs>
        <w:ind w:left="3240" w:firstLine="2160"/>
      </w:pPr>
      <w:rPr>
        <w:rFonts w:ascii="Verdana" w:eastAsia="Verdana" w:hAnsi="Verdana" w:cs="Verdana"/>
        <w:b w:val="0"/>
        <w:bCs w:val="0"/>
        <w:i w:val="0"/>
        <w:iCs w:val="0"/>
        <w:strike w:val="0"/>
        <w:color w:val="000000"/>
        <w:sz w:val="18"/>
        <w:szCs w:val="18"/>
        <w:u w:val="none"/>
      </w:rPr>
    </w:lvl>
    <w:lvl w:ilvl="8" w:tplc="FFFFFFFF">
      <w:start w:val="1"/>
      <w:numFmt w:val="bullet"/>
      <w:lvlText w:val="■"/>
      <w:lvlJc w:val="right"/>
      <w:pPr>
        <w:tabs>
          <w:tab w:val="num" w:pos="3600"/>
        </w:tabs>
        <w:ind w:left="3600" w:firstLine="2700"/>
      </w:pPr>
      <w:rPr>
        <w:rFonts w:ascii="Verdana" w:eastAsia="Verdana" w:hAnsi="Verdana" w:cs="Verdana"/>
        <w:b w:val="0"/>
        <w:bCs w:val="0"/>
        <w:i w:val="0"/>
        <w:iCs w:val="0"/>
        <w:strike w:val="0"/>
        <w:color w:val="000000"/>
        <w:sz w:val="18"/>
        <w:szCs w:val="18"/>
        <w:u w:val="none"/>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18"/>
        <w:szCs w:val="18"/>
        <w:u w:val="none"/>
      </w:rPr>
    </w:lvl>
    <w:lvl w:ilvl="1" w:tplc="FFFFFFFF">
      <w:start w:val="1"/>
      <w:numFmt w:val="bullet"/>
      <w:lvlText w:val="●"/>
      <w:lvlJc w:val="left"/>
      <w:pPr>
        <w:tabs>
          <w:tab w:val="num" w:pos="1080"/>
        </w:tabs>
        <w:ind w:left="1080" w:firstLine="0"/>
      </w:pPr>
      <w:rPr>
        <w:rFonts w:ascii="Verdana" w:eastAsia="Verdana" w:hAnsi="Verdana" w:cs="Verdana"/>
        <w:b w:val="0"/>
        <w:bCs w:val="0"/>
        <w:i w:val="0"/>
        <w:iCs w:val="0"/>
        <w:strike w:val="0"/>
        <w:color w:val="000000"/>
        <w:sz w:val="18"/>
        <w:szCs w:val="18"/>
        <w:u w:val="none"/>
      </w:rPr>
    </w:lvl>
    <w:lvl w:ilvl="2" w:tplc="FFFFFFFF">
      <w:start w:val="1"/>
      <w:numFmt w:val="bullet"/>
      <w:lvlText w:val="■"/>
      <w:lvlJc w:val="right"/>
      <w:pPr>
        <w:tabs>
          <w:tab w:val="num" w:pos="1440"/>
        </w:tabs>
        <w:ind w:left="1440" w:firstLine="540"/>
      </w:pPr>
      <w:rPr>
        <w:rFonts w:ascii="Verdana" w:eastAsia="Verdana" w:hAnsi="Verdana" w:cs="Verdana"/>
        <w:b w:val="0"/>
        <w:bCs w:val="0"/>
        <w:i w:val="0"/>
        <w:iCs w:val="0"/>
        <w:strike w:val="0"/>
        <w:color w:val="000000"/>
        <w:sz w:val="18"/>
        <w:szCs w:val="18"/>
        <w:u w:val="none"/>
      </w:rPr>
    </w:lvl>
    <w:lvl w:ilvl="3" w:tplc="FFFFFFFF">
      <w:start w:val="1"/>
      <w:numFmt w:val="bullet"/>
      <w:lvlText w:val="●"/>
      <w:lvlJc w:val="left"/>
      <w:pPr>
        <w:tabs>
          <w:tab w:val="num" w:pos="1800"/>
        </w:tabs>
        <w:ind w:left="1800" w:firstLine="720"/>
      </w:pPr>
      <w:rPr>
        <w:rFonts w:ascii="Verdana" w:eastAsia="Verdana" w:hAnsi="Verdana" w:cs="Verdana"/>
        <w:b w:val="0"/>
        <w:bCs w:val="0"/>
        <w:i w:val="0"/>
        <w:iCs w:val="0"/>
        <w:strike w:val="0"/>
        <w:color w:val="000000"/>
        <w:sz w:val="18"/>
        <w:szCs w:val="18"/>
        <w:u w:val="none"/>
      </w:rPr>
    </w:lvl>
    <w:lvl w:ilvl="4" w:tplc="FFFFFFFF">
      <w:start w:val="1"/>
      <w:numFmt w:val="bullet"/>
      <w:lvlText w:val="●"/>
      <w:lvlJc w:val="left"/>
      <w:pPr>
        <w:tabs>
          <w:tab w:val="num" w:pos="2160"/>
        </w:tabs>
        <w:ind w:left="2160" w:firstLine="1080"/>
      </w:pPr>
      <w:rPr>
        <w:rFonts w:ascii="Verdana" w:eastAsia="Verdana" w:hAnsi="Verdana" w:cs="Verdana"/>
        <w:b w:val="0"/>
        <w:bCs w:val="0"/>
        <w:i w:val="0"/>
        <w:iCs w:val="0"/>
        <w:strike w:val="0"/>
        <w:color w:val="000000"/>
        <w:sz w:val="18"/>
        <w:szCs w:val="18"/>
        <w:u w:val="none"/>
      </w:rPr>
    </w:lvl>
    <w:lvl w:ilvl="5" w:tplc="FFFFFFFF">
      <w:start w:val="1"/>
      <w:numFmt w:val="bullet"/>
      <w:lvlText w:val="■"/>
      <w:lvlJc w:val="right"/>
      <w:pPr>
        <w:tabs>
          <w:tab w:val="num" w:pos="2520"/>
        </w:tabs>
        <w:ind w:left="2520" w:firstLine="1620"/>
      </w:pPr>
      <w:rPr>
        <w:rFonts w:ascii="Verdana" w:eastAsia="Verdana" w:hAnsi="Verdana" w:cs="Verdana"/>
        <w:b w:val="0"/>
        <w:bCs w:val="0"/>
        <w:i w:val="0"/>
        <w:iCs w:val="0"/>
        <w:strike w:val="0"/>
        <w:color w:val="000000"/>
        <w:sz w:val="18"/>
        <w:szCs w:val="18"/>
        <w:u w:val="none"/>
      </w:rPr>
    </w:lvl>
    <w:lvl w:ilvl="6" w:tplc="FFFFFFFF">
      <w:start w:val="1"/>
      <w:numFmt w:val="bullet"/>
      <w:lvlText w:val="●"/>
      <w:lvlJc w:val="left"/>
      <w:pPr>
        <w:tabs>
          <w:tab w:val="num" w:pos="2880"/>
        </w:tabs>
        <w:ind w:left="2880" w:firstLine="1800"/>
      </w:pPr>
      <w:rPr>
        <w:rFonts w:ascii="Verdana" w:eastAsia="Verdana" w:hAnsi="Verdana" w:cs="Verdana"/>
        <w:b w:val="0"/>
        <w:bCs w:val="0"/>
        <w:i w:val="0"/>
        <w:iCs w:val="0"/>
        <w:strike w:val="0"/>
        <w:color w:val="000000"/>
        <w:sz w:val="18"/>
        <w:szCs w:val="18"/>
        <w:u w:val="none"/>
      </w:rPr>
    </w:lvl>
    <w:lvl w:ilvl="7" w:tplc="FFFFFFFF">
      <w:start w:val="1"/>
      <w:numFmt w:val="bullet"/>
      <w:lvlText w:val="●"/>
      <w:lvlJc w:val="left"/>
      <w:pPr>
        <w:tabs>
          <w:tab w:val="num" w:pos="3240"/>
        </w:tabs>
        <w:ind w:left="3240" w:firstLine="2160"/>
      </w:pPr>
      <w:rPr>
        <w:rFonts w:ascii="Verdana" w:eastAsia="Verdana" w:hAnsi="Verdana" w:cs="Verdana"/>
        <w:b w:val="0"/>
        <w:bCs w:val="0"/>
        <w:i w:val="0"/>
        <w:iCs w:val="0"/>
        <w:strike w:val="0"/>
        <w:color w:val="000000"/>
        <w:sz w:val="18"/>
        <w:szCs w:val="18"/>
        <w:u w:val="none"/>
      </w:rPr>
    </w:lvl>
    <w:lvl w:ilvl="8" w:tplc="FFFFFFFF">
      <w:start w:val="1"/>
      <w:numFmt w:val="bullet"/>
      <w:lvlText w:val="■"/>
      <w:lvlJc w:val="right"/>
      <w:pPr>
        <w:tabs>
          <w:tab w:val="num" w:pos="3600"/>
        </w:tabs>
        <w:ind w:left="3600" w:firstLine="2700"/>
      </w:pPr>
      <w:rPr>
        <w:rFonts w:ascii="Verdana" w:eastAsia="Verdana" w:hAnsi="Verdana" w:cs="Verdana"/>
        <w:b w:val="0"/>
        <w:bCs w:val="0"/>
        <w:i w:val="0"/>
        <w:iCs w:val="0"/>
        <w:strike w:val="0"/>
        <w:color w:val="000000"/>
        <w:sz w:val="18"/>
        <w:szCs w:val="18"/>
        <w:u w:val="none"/>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18"/>
        <w:szCs w:val="18"/>
        <w:u w:val="none"/>
      </w:rPr>
    </w:lvl>
    <w:lvl w:ilvl="1" w:tplc="FFFFFFFF">
      <w:start w:val="1"/>
      <w:numFmt w:val="bullet"/>
      <w:lvlText w:val="●"/>
      <w:lvlJc w:val="left"/>
      <w:pPr>
        <w:tabs>
          <w:tab w:val="num" w:pos="1080"/>
        </w:tabs>
        <w:ind w:left="1080" w:firstLine="0"/>
      </w:pPr>
      <w:rPr>
        <w:rFonts w:ascii="Verdana" w:eastAsia="Verdana" w:hAnsi="Verdana" w:cs="Verdana"/>
        <w:b w:val="0"/>
        <w:bCs w:val="0"/>
        <w:i w:val="0"/>
        <w:iCs w:val="0"/>
        <w:strike w:val="0"/>
        <w:color w:val="000000"/>
        <w:sz w:val="18"/>
        <w:szCs w:val="18"/>
        <w:u w:val="none"/>
      </w:rPr>
    </w:lvl>
    <w:lvl w:ilvl="2" w:tplc="FFFFFFFF">
      <w:start w:val="1"/>
      <w:numFmt w:val="bullet"/>
      <w:lvlText w:val="■"/>
      <w:lvlJc w:val="right"/>
      <w:pPr>
        <w:tabs>
          <w:tab w:val="num" w:pos="1440"/>
        </w:tabs>
        <w:ind w:left="1440" w:firstLine="540"/>
      </w:pPr>
      <w:rPr>
        <w:rFonts w:ascii="Verdana" w:eastAsia="Verdana" w:hAnsi="Verdana" w:cs="Verdana"/>
        <w:b w:val="0"/>
        <w:bCs w:val="0"/>
        <w:i w:val="0"/>
        <w:iCs w:val="0"/>
        <w:strike w:val="0"/>
        <w:color w:val="000000"/>
        <w:sz w:val="18"/>
        <w:szCs w:val="18"/>
        <w:u w:val="none"/>
      </w:rPr>
    </w:lvl>
    <w:lvl w:ilvl="3" w:tplc="FFFFFFFF">
      <w:start w:val="1"/>
      <w:numFmt w:val="bullet"/>
      <w:lvlText w:val="●"/>
      <w:lvlJc w:val="left"/>
      <w:pPr>
        <w:tabs>
          <w:tab w:val="num" w:pos="1800"/>
        </w:tabs>
        <w:ind w:left="1800" w:firstLine="720"/>
      </w:pPr>
      <w:rPr>
        <w:rFonts w:ascii="Verdana" w:eastAsia="Verdana" w:hAnsi="Verdana" w:cs="Verdana"/>
        <w:b w:val="0"/>
        <w:bCs w:val="0"/>
        <w:i w:val="0"/>
        <w:iCs w:val="0"/>
        <w:strike w:val="0"/>
        <w:color w:val="000000"/>
        <w:sz w:val="18"/>
        <w:szCs w:val="18"/>
        <w:u w:val="none"/>
      </w:rPr>
    </w:lvl>
    <w:lvl w:ilvl="4" w:tplc="FFFFFFFF">
      <w:start w:val="1"/>
      <w:numFmt w:val="bullet"/>
      <w:lvlText w:val="●"/>
      <w:lvlJc w:val="left"/>
      <w:pPr>
        <w:tabs>
          <w:tab w:val="num" w:pos="2160"/>
        </w:tabs>
        <w:ind w:left="2160" w:firstLine="1080"/>
      </w:pPr>
      <w:rPr>
        <w:rFonts w:ascii="Verdana" w:eastAsia="Verdana" w:hAnsi="Verdana" w:cs="Verdana"/>
        <w:b w:val="0"/>
        <w:bCs w:val="0"/>
        <w:i w:val="0"/>
        <w:iCs w:val="0"/>
        <w:strike w:val="0"/>
        <w:color w:val="000000"/>
        <w:sz w:val="18"/>
        <w:szCs w:val="18"/>
        <w:u w:val="none"/>
      </w:rPr>
    </w:lvl>
    <w:lvl w:ilvl="5" w:tplc="FFFFFFFF">
      <w:start w:val="1"/>
      <w:numFmt w:val="bullet"/>
      <w:lvlText w:val="■"/>
      <w:lvlJc w:val="right"/>
      <w:pPr>
        <w:tabs>
          <w:tab w:val="num" w:pos="2520"/>
        </w:tabs>
        <w:ind w:left="2520" w:firstLine="1620"/>
      </w:pPr>
      <w:rPr>
        <w:rFonts w:ascii="Verdana" w:eastAsia="Verdana" w:hAnsi="Verdana" w:cs="Verdana"/>
        <w:b w:val="0"/>
        <w:bCs w:val="0"/>
        <w:i w:val="0"/>
        <w:iCs w:val="0"/>
        <w:strike w:val="0"/>
        <w:color w:val="000000"/>
        <w:sz w:val="18"/>
        <w:szCs w:val="18"/>
        <w:u w:val="none"/>
      </w:rPr>
    </w:lvl>
    <w:lvl w:ilvl="6" w:tplc="FFFFFFFF">
      <w:start w:val="1"/>
      <w:numFmt w:val="bullet"/>
      <w:lvlText w:val="●"/>
      <w:lvlJc w:val="left"/>
      <w:pPr>
        <w:tabs>
          <w:tab w:val="num" w:pos="2880"/>
        </w:tabs>
        <w:ind w:left="2880" w:firstLine="1800"/>
      </w:pPr>
      <w:rPr>
        <w:rFonts w:ascii="Verdana" w:eastAsia="Verdana" w:hAnsi="Verdana" w:cs="Verdana"/>
        <w:b w:val="0"/>
        <w:bCs w:val="0"/>
        <w:i w:val="0"/>
        <w:iCs w:val="0"/>
        <w:strike w:val="0"/>
        <w:color w:val="000000"/>
        <w:sz w:val="18"/>
        <w:szCs w:val="18"/>
        <w:u w:val="none"/>
      </w:rPr>
    </w:lvl>
    <w:lvl w:ilvl="7" w:tplc="FFFFFFFF">
      <w:start w:val="1"/>
      <w:numFmt w:val="bullet"/>
      <w:lvlText w:val="●"/>
      <w:lvlJc w:val="left"/>
      <w:pPr>
        <w:tabs>
          <w:tab w:val="num" w:pos="3240"/>
        </w:tabs>
        <w:ind w:left="3240" w:firstLine="2160"/>
      </w:pPr>
      <w:rPr>
        <w:rFonts w:ascii="Verdana" w:eastAsia="Verdana" w:hAnsi="Verdana" w:cs="Verdana"/>
        <w:b w:val="0"/>
        <w:bCs w:val="0"/>
        <w:i w:val="0"/>
        <w:iCs w:val="0"/>
        <w:strike w:val="0"/>
        <w:color w:val="000000"/>
        <w:sz w:val="18"/>
        <w:szCs w:val="18"/>
        <w:u w:val="none"/>
      </w:rPr>
    </w:lvl>
    <w:lvl w:ilvl="8" w:tplc="FFFFFFFF">
      <w:start w:val="1"/>
      <w:numFmt w:val="bullet"/>
      <w:lvlText w:val="■"/>
      <w:lvlJc w:val="right"/>
      <w:pPr>
        <w:tabs>
          <w:tab w:val="num" w:pos="3600"/>
        </w:tabs>
        <w:ind w:left="3600" w:firstLine="2700"/>
      </w:pPr>
      <w:rPr>
        <w:rFonts w:ascii="Verdana" w:eastAsia="Verdana" w:hAnsi="Verdana" w:cs="Verdana"/>
        <w:b w:val="0"/>
        <w:bCs w:val="0"/>
        <w:i w:val="0"/>
        <w:iCs w:val="0"/>
        <w:strike w:val="0"/>
        <w:color w:val="000000"/>
        <w:sz w:val="18"/>
        <w:szCs w:val="18"/>
        <w:u w:val="none"/>
      </w:rPr>
    </w:lvl>
  </w:abstractNum>
  <w:abstractNum w:abstractNumId="5">
    <w:nsid w:val="00000006"/>
    <w:multiLevelType w:val="hybridMultilevel"/>
    <w:tmpl w:val="00000006"/>
    <w:lvl w:ilvl="0" w:tplc="FFFFFFFF">
      <w:start w:val="1"/>
      <w:numFmt w:val="decimal"/>
      <w:lvlText w:val="%1."/>
      <w:lvlJc w:val="left"/>
      <w:pPr>
        <w:tabs>
          <w:tab w:val="num" w:pos="360"/>
        </w:tabs>
        <w:ind w:left="360" w:firstLine="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360"/>
        </w:tabs>
        <w:ind w:left="360" w:firstLine="720"/>
      </w:pPr>
      <w:rPr>
        <w:rFonts w:ascii="Times New Roman" w:eastAsia="Times New Roman" w:hAnsi="Times New Roman" w:cs="Times New Roman"/>
        <w:b/>
        <w:bCs/>
        <w:i w:val="0"/>
        <w:iCs w:val="0"/>
        <w:strike w:val="0"/>
        <w:color w:val="000000"/>
        <w:sz w:val="20"/>
        <w:szCs w:val="20"/>
        <w:u w:val="none"/>
      </w:rPr>
    </w:lvl>
    <w:lvl w:ilvl="2" w:tplc="FFFFFFFF">
      <w:start w:val="1"/>
      <w:numFmt w:val="decimal"/>
      <w:lvlText w:val="%3."/>
      <w:lvlJc w:val="right"/>
      <w:pPr>
        <w:tabs>
          <w:tab w:val="num" w:pos="0"/>
        </w:tabs>
        <w:ind w:left="360" w:firstLine="162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 w:firstLine="216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232"/>
        </w:tabs>
        <w:ind w:left="2232" w:firstLine="1008"/>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736"/>
        </w:tabs>
        <w:ind w:left="2736" w:firstLine="1404"/>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3240"/>
        </w:tabs>
        <w:ind w:left="3240" w:firstLine="144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744"/>
        </w:tabs>
        <w:ind w:left="3744" w:firstLine="1656"/>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4320"/>
        </w:tabs>
        <w:ind w:left="4320" w:firstLine="1980"/>
      </w:pPr>
      <w:rPr>
        <w:rFonts w:ascii="Times New Roman" w:eastAsia="Times New Roman" w:hAnsi="Times New Roman" w:cs="Times New Roman"/>
        <w:b w:val="0"/>
        <w:bCs w:val="0"/>
        <w:i w:val="0"/>
        <w:iCs w:val="0"/>
        <w:strike w:val="0"/>
        <w:color w:val="000000"/>
        <w:sz w:val="20"/>
        <w:szCs w:val="20"/>
        <w:u w:val="none"/>
      </w:rPr>
    </w:lvl>
  </w:abstractNum>
  <w:abstractNum w:abstractNumId="6">
    <w:nsid w:val="0ADC5ABC"/>
    <w:multiLevelType w:val="hybridMultilevel"/>
    <w:tmpl w:val="49104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C863DB"/>
    <w:multiLevelType w:val="hybridMultilevel"/>
    <w:tmpl w:val="86FE5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252FB7"/>
    <w:multiLevelType w:val="hybridMultilevel"/>
    <w:tmpl w:val="94BE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D51C34"/>
    <w:multiLevelType w:val="hybridMultilevel"/>
    <w:tmpl w:val="3CB65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7B5450"/>
    <w:multiLevelType w:val="hybridMultilevel"/>
    <w:tmpl w:val="DAE0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4940FB"/>
    <w:multiLevelType w:val="hybridMultilevel"/>
    <w:tmpl w:val="24264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E94A8F"/>
    <w:multiLevelType w:val="hybridMultilevel"/>
    <w:tmpl w:val="73C49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D655F0"/>
    <w:multiLevelType w:val="hybridMultilevel"/>
    <w:tmpl w:val="2FA4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E203A3"/>
    <w:multiLevelType w:val="hybridMultilevel"/>
    <w:tmpl w:val="7C44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AA718E"/>
    <w:multiLevelType w:val="hybridMultilevel"/>
    <w:tmpl w:val="09E85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2E6BFD"/>
    <w:multiLevelType w:val="hybridMultilevel"/>
    <w:tmpl w:val="290E82F6"/>
    <w:lvl w:ilvl="0" w:tplc="9D262944">
      <w:start w:val="1"/>
      <w:numFmt w:val="decimal"/>
      <w:lvlText w:val="%1."/>
      <w:lvlJc w:val="left"/>
      <w:pPr>
        <w:ind w:left="720" w:hanging="360"/>
      </w:pPr>
      <w:rPr>
        <w:rFonts w:asciiTheme="minorHAnsi" w:hAnsiTheme="minorHAnsi" w:cstheme="minorHAnsi"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325CF3"/>
    <w:multiLevelType w:val="hybridMultilevel"/>
    <w:tmpl w:val="533A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407EE"/>
    <w:multiLevelType w:val="hybridMultilevel"/>
    <w:tmpl w:val="EF5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33CF0"/>
    <w:multiLevelType w:val="hybridMultilevel"/>
    <w:tmpl w:val="2646B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646326"/>
    <w:multiLevelType w:val="hybridMultilevel"/>
    <w:tmpl w:val="0DCEE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CE5BCD"/>
    <w:multiLevelType w:val="hybridMultilevel"/>
    <w:tmpl w:val="D27C9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E3273"/>
    <w:multiLevelType w:val="hybridMultilevel"/>
    <w:tmpl w:val="3962C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180B09"/>
    <w:multiLevelType w:val="hybridMultilevel"/>
    <w:tmpl w:val="09E85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731226"/>
    <w:multiLevelType w:val="hybridMultilevel"/>
    <w:tmpl w:val="97725A5C"/>
    <w:lvl w:ilvl="0" w:tplc="41D4BC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1E134A"/>
    <w:multiLevelType w:val="hybridMultilevel"/>
    <w:tmpl w:val="4D32FF92"/>
    <w:lvl w:ilvl="0" w:tplc="37A05F58">
      <w:start w:val="1"/>
      <w:numFmt w:val="decimal"/>
      <w:lvlText w:val="%1."/>
      <w:lvlJc w:val="left"/>
      <w:pPr>
        <w:ind w:left="720" w:hanging="360"/>
      </w:pPr>
      <w:rPr>
        <w:rFonts w:asciiTheme="minorHAnsi" w:hAnsiTheme="minorHAnsi" w:cstheme="minorHAnsi"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B53E48"/>
    <w:multiLevelType w:val="hybridMultilevel"/>
    <w:tmpl w:val="1E4A5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DC57D7"/>
    <w:multiLevelType w:val="hybridMultilevel"/>
    <w:tmpl w:val="2B4AF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3655B3"/>
    <w:multiLevelType w:val="hybridMultilevel"/>
    <w:tmpl w:val="05F86AC0"/>
    <w:lvl w:ilvl="0" w:tplc="9D262944">
      <w:start w:val="1"/>
      <w:numFmt w:val="decimal"/>
      <w:lvlText w:val="%1."/>
      <w:lvlJc w:val="left"/>
      <w:pPr>
        <w:ind w:left="720" w:hanging="360"/>
      </w:pPr>
      <w:rPr>
        <w:rFonts w:asciiTheme="minorHAnsi" w:hAnsiTheme="minorHAnsi" w:cstheme="minorHAnsi"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CA2596"/>
    <w:multiLevelType w:val="hybridMultilevel"/>
    <w:tmpl w:val="4B847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D66761"/>
    <w:multiLevelType w:val="hybridMultilevel"/>
    <w:tmpl w:val="9C4EFD2C"/>
    <w:lvl w:ilvl="0" w:tplc="9D262944">
      <w:start w:val="1"/>
      <w:numFmt w:val="decimal"/>
      <w:lvlText w:val="%1."/>
      <w:lvlJc w:val="left"/>
      <w:pPr>
        <w:ind w:left="720" w:hanging="360"/>
      </w:pPr>
      <w:rPr>
        <w:rFonts w:asciiTheme="minorHAnsi" w:hAnsiTheme="minorHAnsi" w:cstheme="minorHAnsi"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F07566"/>
    <w:multiLevelType w:val="hybridMultilevel"/>
    <w:tmpl w:val="1C7C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3A0EF6"/>
    <w:multiLevelType w:val="hybridMultilevel"/>
    <w:tmpl w:val="D27C9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13"/>
  </w:num>
  <w:num w:numId="4">
    <w:abstractNumId w:val="9"/>
  </w:num>
  <w:num w:numId="5">
    <w:abstractNumId w:val="27"/>
  </w:num>
  <w:num w:numId="6">
    <w:abstractNumId w:val="31"/>
  </w:num>
  <w:num w:numId="7">
    <w:abstractNumId w:val="17"/>
  </w:num>
  <w:num w:numId="8">
    <w:abstractNumId w:val="22"/>
  </w:num>
  <w:num w:numId="9">
    <w:abstractNumId w:val="2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lvlOverride w:ilvl="1"/>
    <w:lvlOverride w:ilvl="2"/>
    <w:lvlOverride w:ilvl="3"/>
    <w:lvlOverride w:ilvl="4"/>
    <w:lvlOverride w:ilvl="5"/>
    <w:lvlOverride w:ilvl="6"/>
    <w:lvlOverride w:ilvl="7"/>
    <w:lvlOverride w:ilvl="8"/>
  </w:num>
  <w:num w:numId="12">
    <w:abstractNumId w:val="0"/>
  </w:num>
  <w:num w:numId="13">
    <w:abstractNumId w:val="2"/>
  </w:num>
  <w:num w:numId="14">
    <w:abstractNumId w:val="3"/>
  </w:num>
  <w:num w:numId="15">
    <w:abstractNumId w:val="4"/>
  </w:num>
  <w:num w:numId="16">
    <w:abstractNumId w:val="5"/>
  </w:num>
  <w:num w:numId="17">
    <w:abstractNumId w:val="19"/>
  </w:num>
  <w:num w:numId="18">
    <w:abstractNumId w:val="26"/>
  </w:num>
  <w:num w:numId="19">
    <w:abstractNumId w:val="21"/>
  </w:num>
  <w:num w:numId="20">
    <w:abstractNumId w:val="25"/>
  </w:num>
  <w:num w:numId="21">
    <w:abstractNumId w:val="32"/>
  </w:num>
  <w:num w:numId="22">
    <w:abstractNumId w:val="7"/>
  </w:num>
  <w:num w:numId="23">
    <w:abstractNumId w:val="6"/>
  </w:num>
  <w:num w:numId="24">
    <w:abstractNumId w:val="20"/>
  </w:num>
  <w:num w:numId="25">
    <w:abstractNumId w:val="29"/>
  </w:num>
  <w:num w:numId="26">
    <w:abstractNumId w:val="10"/>
  </w:num>
  <w:num w:numId="27">
    <w:abstractNumId w:val="12"/>
  </w:num>
  <w:num w:numId="28">
    <w:abstractNumId w:val="15"/>
  </w:num>
  <w:num w:numId="29">
    <w:abstractNumId w:val="23"/>
  </w:num>
  <w:num w:numId="30">
    <w:abstractNumId w:val="11"/>
  </w:num>
  <w:num w:numId="31">
    <w:abstractNumId w:val="16"/>
  </w:num>
  <w:num w:numId="32">
    <w:abstractNumId w:val="30"/>
  </w:num>
  <w:num w:numId="33">
    <w:abstractNumId w:val="8"/>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855"/>
    <w:rsid w:val="00050370"/>
    <w:rsid w:val="000541D4"/>
    <w:rsid w:val="000C07EB"/>
    <w:rsid w:val="0014001A"/>
    <w:rsid w:val="0017705F"/>
    <w:rsid w:val="001D14F1"/>
    <w:rsid w:val="00221B2A"/>
    <w:rsid w:val="00265356"/>
    <w:rsid w:val="00290DDE"/>
    <w:rsid w:val="002E1E4F"/>
    <w:rsid w:val="003C0587"/>
    <w:rsid w:val="00483DC9"/>
    <w:rsid w:val="004877CB"/>
    <w:rsid w:val="004916F6"/>
    <w:rsid w:val="004B685E"/>
    <w:rsid w:val="004D3780"/>
    <w:rsid w:val="005436C6"/>
    <w:rsid w:val="0066712C"/>
    <w:rsid w:val="00711390"/>
    <w:rsid w:val="00725339"/>
    <w:rsid w:val="007A5EC5"/>
    <w:rsid w:val="00811635"/>
    <w:rsid w:val="00857BE4"/>
    <w:rsid w:val="008B3239"/>
    <w:rsid w:val="008B41F2"/>
    <w:rsid w:val="008C1843"/>
    <w:rsid w:val="008F2EA9"/>
    <w:rsid w:val="008F34D9"/>
    <w:rsid w:val="009003EB"/>
    <w:rsid w:val="00927F26"/>
    <w:rsid w:val="0093609E"/>
    <w:rsid w:val="00991D3C"/>
    <w:rsid w:val="00993DC3"/>
    <w:rsid w:val="009971FB"/>
    <w:rsid w:val="00A432B8"/>
    <w:rsid w:val="00A7701F"/>
    <w:rsid w:val="00B05916"/>
    <w:rsid w:val="00B20855"/>
    <w:rsid w:val="00B410C5"/>
    <w:rsid w:val="00B665B1"/>
    <w:rsid w:val="00B936B5"/>
    <w:rsid w:val="00BE1DAB"/>
    <w:rsid w:val="00C80EBB"/>
    <w:rsid w:val="00C93C86"/>
    <w:rsid w:val="00CD372B"/>
    <w:rsid w:val="00D11AF6"/>
    <w:rsid w:val="00DB57CC"/>
    <w:rsid w:val="00E46733"/>
    <w:rsid w:val="00E54B2B"/>
    <w:rsid w:val="00E730A9"/>
    <w:rsid w:val="00EF0155"/>
    <w:rsid w:val="00EF4CED"/>
    <w:rsid w:val="00F7409D"/>
    <w:rsid w:val="00F96875"/>
    <w:rsid w:val="00FF04B9"/>
    <w:rsid w:val="00FF2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8B41F2"/>
    <w:pPr>
      <w:pBdr>
        <w:bottom w:val="single" w:sz="12" w:space="1" w:color="auto"/>
      </w:pBdr>
      <w:jc w:val="right"/>
      <w:outlineLvl w:val="0"/>
    </w:pPr>
    <w:rPr>
      <w:rFonts w:ascii="Georgia" w:hAnsi="Georgia"/>
      <w:b w:val="0"/>
      <w:color w:val="E31E36"/>
      <w:sz w:val="36"/>
    </w:rPr>
  </w:style>
  <w:style w:type="paragraph" w:styleId="Heading2">
    <w:name w:val="heading 2"/>
    <w:basedOn w:val="Normal"/>
    <w:next w:val="Normal"/>
    <w:link w:val="Heading2Char"/>
    <w:uiPriority w:val="9"/>
    <w:unhideWhenUsed/>
    <w:qFormat/>
    <w:rsid w:val="0093609E"/>
    <w:pPr>
      <w:spacing w:after="180" w:line="240" w:lineRule="auto"/>
      <w:outlineLvl w:val="1"/>
    </w:pPr>
    <w:rPr>
      <w:rFonts w:ascii="Constantia" w:hAnsi="Constantia" w:cs="Mongolian Baiti"/>
      <w:b/>
      <w:i/>
      <w:sz w:val="32"/>
    </w:rPr>
  </w:style>
  <w:style w:type="paragraph" w:styleId="Heading3">
    <w:name w:val="heading 3"/>
    <w:basedOn w:val="Heading2"/>
    <w:next w:val="Normal"/>
    <w:link w:val="Heading3Char"/>
    <w:uiPriority w:val="9"/>
    <w:unhideWhenUsed/>
    <w:qFormat/>
    <w:rsid w:val="00290DDE"/>
    <w:pPr>
      <w:outlineLvl w:val="2"/>
    </w:pPr>
    <w:rPr>
      <w:i w:val="0"/>
      <w:sz w:val="18"/>
    </w:rPr>
  </w:style>
  <w:style w:type="paragraph" w:styleId="Heading4">
    <w:name w:val="heading 4"/>
    <w:basedOn w:val="Normal"/>
    <w:next w:val="Normal"/>
    <w:link w:val="Heading4Char"/>
    <w:uiPriority w:val="9"/>
    <w:unhideWhenUsed/>
    <w:qFormat/>
    <w:rsid w:val="008F2EA9"/>
    <w:pP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855"/>
    <w:rPr>
      <w:rFonts w:ascii="Tahoma" w:hAnsi="Tahoma" w:cs="Tahoma"/>
      <w:sz w:val="16"/>
      <w:szCs w:val="16"/>
    </w:rPr>
  </w:style>
  <w:style w:type="character" w:customStyle="1" w:styleId="Heading2Char">
    <w:name w:val="Heading 2 Char"/>
    <w:basedOn w:val="DefaultParagraphFont"/>
    <w:link w:val="Heading2"/>
    <w:uiPriority w:val="9"/>
    <w:rsid w:val="0093609E"/>
    <w:rPr>
      <w:rFonts w:ascii="Constantia" w:hAnsi="Constantia" w:cs="Mongolian Baiti"/>
      <w:b/>
      <w:i/>
      <w:sz w:val="32"/>
    </w:rPr>
  </w:style>
  <w:style w:type="paragraph" w:styleId="Header">
    <w:name w:val="header"/>
    <w:basedOn w:val="Normal"/>
    <w:link w:val="HeaderChar"/>
    <w:uiPriority w:val="99"/>
    <w:unhideWhenUsed/>
    <w:rsid w:val="00B20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855"/>
  </w:style>
  <w:style w:type="paragraph" w:styleId="Footer">
    <w:name w:val="footer"/>
    <w:basedOn w:val="Normal"/>
    <w:link w:val="FooterChar"/>
    <w:uiPriority w:val="99"/>
    <w:unhideWhenUsed/>
    <w:rsid w:val="00B20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855"/>
  </w:style>
  <w:style w:type="character" w:customStyle="1" w:styleId="Heading1Char">
    <w:name w:val="Heading 1 Char"/>
    <w:basedOn w:val="DefaultParagraphFont"/>
    <w:link w:val="Heading1"/>
    <w:uiPriority w:val="9"/>
    <w:rsid w:val="008B41F2"/>
    <w:rPr>
      <w:rFonts w:ascii="Georgia" w:eastAsiaTheme="majorEastAsia" w:hAnsi="Georgia" w:cstheme="majorBidi"/>
      <w:bCs/>
      <w:color w:val="E31E36"/>
      <w:sz w:val="36"/>
      <w:szCs w:val="26"/>
    </w:rPr>
  </w:style>
  <w:style w:type="paragraph" w:styleId="Title">
    <w:name w:val="Title"/>
    <w:basedOn w:val="Normal"/>
    <w:next w:val="Normal"/>
    <w:link w:val="TitleChar"/>
    <w:uiPriority w:val="10"/>
    <w:qFormat/>
    <w:rsid w:val="00F7409D"/>
    <w:pPr>
      <w:jc w:val="center"/>
    </w:pPr>
    <w:rPr>
      <w:rFonts w:ascii="Lucida Fax" w:hAnsi="Lucida Fax" w:cs="Raavi"/>
      <w:b/>
      <w:sz w:val="56"/>
    </w:rPr>
  </w:style>
  <w:style w:type="character" w:customStyle="1" w:styleId="TitleChar">
    <w:name w:val="Title Char"/>
    <w:basedOn w:val="DefaultParagraphFont"/>
    <w:link w:val="Title"/>
    <w:uiPriority w:val="10"/>
    <w:rsid w:val="00F7409D"/>
    <w:rPr>
      <w:rFonts w:ascii="Lucida Fax" w:hAnsi="Lucida Fax" w:cs="Raavi"/>
      <w:b/>
      <w:sz w:val="56"/>
    </w:rPr>
  </w:style>
  <w:style w:type="paragraph" w:styleId="TOCHeading">
    <w:name w:val="TOC Heading"/>
    <w:basedOn w:val="Heading1"/>
    <w:next w:val="Normal"/>
    <w:uiPriority w:val="39"/>
    <w:unhideWhenUsed/>
    <w:qFormat/>
    <w:rsid w:val="00D11AF6"/>
    <w:pPr>
      <w:keepNext/>
      <w:keepLines/>
      <w:pBdr>
        <w:bottom w:val="none" w:sz="0" w:space="0" w:color="auto"/>
      </w:pBdr>
      <w:spacing w:before="480" w:line="276" w:lineRule="auto"/>
      <w:jc w:val="left"/>
      <w:outlineLvl w:val="9"/>
    </w:pPr>
    <w:rPr>
      <w:rFonts w:asciiTheme="majorHAnsi" w:eastAsiaTheme="majorEastAsia" w:hAnsiTheme="majorHAnsi" w:cstheme="majorBidi"/>
      <w:b/>
      <w:bCs/>
      <w:i w:val="0"/>
      <w:color w:val="365F91" w:themeColor="accent1" w:themeShade="BF"/>
      <w:sz w:val="28"/>
      <w:szCs w:val="28"/>
      <w:lang w:eastAsia="ja-JP"/>
    </w:rPr>
  </w:style>
  <w:style w:type="paragraph" w:styleId="TOC1">
    <w:name w:val="toc 1"/>
    <w:basedOn w:val="Normal"/>
    <w:next w:val="Normal"/>
    <w:autoRedefine/>
    <w:uiPriority w:val="39"/>
    <w:unhideWhenUsed/>
    <w:rsid w:val="00D11AF6"/>
    <w:pPr>
      <w:spacing w:after="100"/>
    </w:pPr>
  </w:style>
  <w:style w:type="paragraph" w:styleId="TOC2">
    <w:name w:val="toc 2"/>
    <w:basedOn w:val="Normal"/>
    <w:next w:val="Normal"/>
    <w:autoRedefine/>
    <w:uiPriority w:val="39"/>
    <w:unhideWhenUsed/>
    <w:rsid w:val="00D11AF6"/>
    <w:pPr>
      <w:spacing w:after="100"/>
      <w:ind w:left="220"/>
    </w:pPr>
  </w:style>
  <w:style w:type="character" w:styleId="Hyperlink">
    <w:name w:val="Hyperlink"/>
    <w:basedOn w:val="DefaultParagraphFont"/>
    <w:uiPriority w:val="99"/>
    <w:unhideWhenUsed/>
    <w:rsid w:val="00D11AF6"/>
    <w:rPr>
      <w:color w:val="0000FF" w:themeColor="hyperlink"/>
      <w:u w:val="single"/>
    </w:rPr>
  </w:style>
  <w:style w:type="character" w:customStyle="1" w:styleId="Heading3Char">
    <w:name w:val="Heading 3 Char"/>
    <w:basedOn w:val="DefaultParagraphFont"/>
    <w:link w:val="Heading3"/>
    <w:uiPriority w:val="9"/>
    <w:rsid w:val="00290DDE"/>
    <w:rPr>
      <w:rFonts w:ascii="Constantia" w:hAnsi="Constantia" w:cs="Mongolian Baiti"/>
      <w:b/>
      <w:sz w:val="18"/>
    </w:rPr>
  </w:style>
  <w:style w:type="table" w:styleId="TableGrid">
    <w:name w:val="Table Grid"/>
    <w:basedOn w:val="TableNormal"/>
    <w:uiPriority w:val="59"/>
    <w:rsid w:val="00487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aliases w:val="Razorback"/>
    <w:basedOn w:val="TableNormal"/>
    <w:uiPriority w:val="60"/>
    <w:rsid w:val="007A5EC5"/>
    <w:pPr>
      <w:spacing w:after="0" w:line="240" w:lineRule="auto"/>
    </w:pPr>
    <w:rPr>
      <w:color w:val="00206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Pr/>
      <w:tcPr>
        <w:tcBorders>
          <w:bottom w:val="nil"/>
        </w:tcBorders>
        <w:shd w:val="clear" w:color="auto" w:fill="FFFFFF" w:themeFill="background1"/>
      </w:tcPr>
    </w:tblStylePr>
    <w:tblStylePr w:type="band1Vert">
      <w:tblPr/>
      <w:tcPr>
        <w:shd w:val="clear" w:color="auto" w:fill="FFFFFF" w:themeFill="background1"/>
      </w:tcPr>
    </w:tblStylePr>
    <w:tblStylePr w:type="band1Horz">
      <w:tblPr/>
      <w:tcPr>
        <w:shd w:val="clear" w:color="auto" w:fill="FBFCDC"/>
      </w:tcPr>
    </w:tblStylePr>
  </w:style>
  <w:style w:type="table" w:customStyle="1" w:styleId="RazorbackTable">
    <w:name w:val="Razorback Table"/>
    <w:basedOn w:val="TableNormal"/>
    <w:uiPriority w:val="99"/>
    <w:rsid w:val="0093609E"/>
    <w:pPr>
      <w:spacing w:after="0" w:line="240" w:lineRule="auto"/>
    </w:pPr>
    <w:tblPr>
      <w:tblStyleRowBandSize w:val="1"/>
      <w:tblInd w:w="0" w:type="dxa"/>
      <w:tblCellMar>
        <w:top w:w="0" w:type="dxa"/>
        <w:left w:w="108" w:type="dxa"/>
        <w:bottom w:w="0" w:type="dxa"/>
        <w:right w:w="108" w:type="dxa"/>
      </w:tblCellMar>
    </w:tblPr>
    <w:tblStylePr w:type="band1Horz">
      <w:tblPr/>
      <w:tcPr>
        <w:tcBorders>
          <w:top w:val="single" w:sz="12" w:space="0" w:color="auto"/>
          <w:left w:val="nil"/>
          <w:bottom w:val="single" w:sz="12" w:space="0" w:color="auto"/>
          <w:right w:val="nil"/>
          <w:insideH w:val="nil"/>
          <w:insideV w:val="nil"/>
          <w:tl2br w:val="nil"/>
          <w:tr2bl w:val="nil"/>
        </w:tcBorders>
        <w:shd w:val="clear" w:color="auto" w:fill="F9FAC6"/>
      </w:tcPr>
    </w:tblStylePr>
    <w:tblStylePr w:type="band2Horz">
      <w:tblPr/>
      <w:tcPr>
        <w:shd w:val="clear" w:color="auto" w:fill="FFFFFF" w:themeFill="background1"/>
      </w:tcPr>
    </w:tblStylePr>
  </w:style>
  <w:style w:type="paragraph" w:styleId="ListParagraph">
    <w:name w:val="List Paragraph"/>
    <w:basedOn w:val="Normal"/>
    <w:uiPriority w:val="34"/>
    <w:qFormat/>
    <w:rsid w:val="007A5EC5"/>
    <w:pPr>
      <w:ind w:left="720"/>
      <w:contextualSpacing/>
    </w:pPr>
  </w:style>
  <w:style w:type="paragraph" w:styleId="TOC3">
    <w:name w:val="toc 3"/>
    <w:basedOn w:val="Normal"/>
    <w:next w:val="Normal"/>
    <w:autoRedefine/>
    <w:uiPriority w:val="39"/>
    <w:unhideWhenUsed/>
    <w:rsid w:val="001D14F1"/>
    <w:pPr>
      <w:spacing w:after="100"/>
      <w:ind w:left="440"/>
    </w:pPr>
  </w:style>
  <w:style w:type="character" w:styleId="SubtleEmphasis">
    <w:name w:val="Subtle Emphasis"/>
    <w:aliases w:val="Code"/>
    <w:uiPriority w:val="19"/>
    <w:qFormat/>
    <w:rsid w:val="00B936B5"/>
    <w:rPr>
      <w:rFonts w:ascii="Courier New" w:hAnsi="Courier New" w:cs="Courier New"/>
    </w:rPr>
  </w:style>
  <w:style w:type="paragraph" w:styleId="NoSpacing">
    <w:name w:val="No Spacing"/>
    <w:uiPriority w:val="1"/>
    <w:qFormat/>
    <w:rsid w:val="00E46733"/>
    <w:pPr>
      <w:spacing w:after="0" w:line="240" w:lineRule="auto"/>
    </w:pPr>
  </w:style>
  <w:style w:type="character" w:customStyle="1" w:styleId="Heading4Char">
    <w:name w:val="Heading 4 Char"/>
    <w:basedOn w:val="DefaultParagraphFont"/>
    <w:link w:val="Heading4"/>
    <w:uiPriority w:val="9"/>
    <w:rsid w:val="008F2EA9"/>
    <w:rPr>
      <w:u w:val="single"/>
    </w:rPr>
  </w:style>
  <w:style w:type="paragraph" w:styleId="Caption">
    <w:name w:val="caption"/>
    <w:basedOn w:val="Normal"/>
    <w:next w:val="Normal"/>
    <w:uiPriority w:val="35"/>
    <w:unhideWhenUsed/>
    <w:qFormat/>
    <w:rsid w:val="004D3780"/>
    <w:pPr>
      <w:spacing w:line="240" w:lineRule="auto"/>
    </w:pPr>
    <w:rPr>
      <w:b/>
      <w:bCs/>
      <w:color w:val="C00000"/>
      <w:sz w:val="18"/>
      <w:szCs w:val="18"/>
    </w:rPr>
  </w:style>
  <w:style w:type="paragraph" w:styleId="TableofFigures">
    <w:name w:val="table of figures"/>
    <w:basedOn w:val="Normal"/>
    <w:next w:val="Normal"/>
    <w:uiPriority w:val="99"/>
    <w:unhideWhenUsed/>
    <w:rsid w:val="00927F2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8B41F2"/>
    <w:pPr>
      <w:pBdr>
        <w:bottom w:val="single" w:sz="12" w:space="1" w:color="auto"/>
      </w:pBdr>
      <w:jc w:val="right"/>
      <w:outlineLvl w:val="0"/>
    </w:pPr>
    <w:rPr>
      <w:rFonts w:ascii="Georgia" w:hAnsi="Georgia"/>
      <w:b w:val="0"/>
      <w:color w:val="E31E36"/>
      <w:sz w:val="36"/>
    </w:rPr>
  </w:style>
  <w:style w:type="paragraph" w:styleId="Heading2">
    <w:name w:val="heading 2"/>
    <w:basedOn w:val="Normal"/>
    <w:next w:val="Normal"/>
    <w:link w:val="Heading2Char"/>
    <w:uiPriority w:val="9"/>
    <w:unhideWhenUsed/>
    <w:qFormat/>
    <w:rsid w:val="0093609E"/>
    <w:pPr>
      <w:spacing w:after="180" w:line="240" w:lineRule="auto"/>
      <w:outlineLvl w:val="1"/>
    </w:pPr>
    <w:rPr>
      <w:rFonts w:ascii="Constantia" w:hAnsi="Constantia" w:cs="Mongolian Baiti"/>
      <w:b/>
      <w:i/>
      <w:sz w:val="32"/>
    </w:rPr>
  </w:style>
  <w:style w:type="paragraph" w:styleId="Heading3">
    <w:name w:val="heading 3"/>
    <w:basedOn w:val="Heading2"/>
    <w:next w:val="Normal"/>
    <w:link w:val="Heading3Char"/>
    <w:uiPriority w:val="9"/>
    <w:unhideWhenUsed/>
    <w:qFormat/>
    <w:rsid w:val="00290DDE"/>
    <w:pPr>
      <w:outlineLvl w:val="2"/>
    </w:pPr>
    <w:rPr>
      <w:i w:val="0"/>
      <w:sz w:val="18"/>
    </w:rPr>
  </w:style>
  <w:style w:type="paragraph" w:styleId="Heading4">
    <w:name w:val="heading 4"/>
    <w:basedOn w:val="Normal"/>
    <w:next w:val="Normal"/>
    <w:link w:val="Heading4Char"/>
    <w:uiPriority w:val="9"/>
    <w:unhideWhenUsed/>
    <w:qFormat/>
    <w:rsid w:val="008F2EA9"/>
    <w:pP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855"/>
    <w:rPr>
      <w:rFonts w:ascii="Tahoma" w:hAnsi="Tahoma" w:cs="Tahoma"/>
      <w:sz w:val="16"/>
      <w:szCs w:val="16"/>
    </w:rPr>
  </w:style>
  <w:style w:type="character" w:customStyle="1" w:styleId="Heading2Char">
    <w:name w:val="Heading 2 Char"/>
    <w:basedOn w:val="DefaultParagraphFont"/>
    <w:link w:val="Heading2"/>
    <w:uiPriority w:val="9"/>
    <w:rsid w:val="0093609E"/>
    <w:rPr>
      <w:rFonts w:ascii="Constantia" w:hAnsi="Constantia" w:cs="Mongolian Baiti"/>
      <w:b/>
      <w:i/>
      <w:sz w:val="32"/>
    </w:rPr>
  </w:style>
  <w:style w:type="paragraph" w:styleId="Header">
    <w:name w:val="header"/>
    <w:basedOn w:val="Normal"/>
    <w:link w:val="HeaderChar"/>
    <w:uiPriority w:val="99"/>
    <w:unhideWhenUsed/>
    <w:rsid w:val="00B20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855"/>
  </w:style>
  <w:style w:type="paragraph" w:styleId="Footer">
    <w:name w:val="footer"/>
    <w:basedOn w:val="Normal"/>
    <w:link w:val="FooterChar"/>
    <w:uiPriority w:val="99"/>
    <w:unhideWhenUsed/>
    <w:rsid w:val="00B20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855"/>
  </w:style>
  <w:style w:type="character" w:customStyle="1" w:styleId="Heading1Char">
    <w:name w:val="Heading 1 Char"/>
    <w:basedOn w:val="DefaultParagraphFont"/>
    <w:link w:val="Heading1"/>
    <w:uiPriority w:val="9"/>
    <w:rsid w:val="008B41F2"/>
    <w:rPr>
      <w:rFonts w:ascii="Georgia" w:eastAsiaTheme="majorEastAsia" w:hAnsi="Georgia" w:cstheme="majorBidi"/>
      <w:bCs/>
      <w:color w:val="E31E36"/>
      <w:sz w:val="36"/>
      <w:szCs w:val="26"/>
    </w:rPr>
  </w:style>
  <w:style w:type="paragraph" w:styleId="Title">
    <w:name w:val="Title"/>
    <w:basedOn w:val="Normal"/>
    <w:next w:val="Normal"/>
    <w:link w:val="TitleChar"/>
    <w:uiPriority w:val="10"/>
    <w:qFormat/>
    <w:rsid w:val="00F7409D"/>
    <w:pPr>
      <w:jc w:val="center"/>
    </w:pPr>
    <w:rPr>
      <w:rFonts w:ascii="Lucida Fax" w:hAnsi="Lucida Fax" w:cs="Raavi"/>
      <w:b/>
      <w:sz w:val="56"/>
    </w:rPr>
  </w:style>
  <w:style w:type="character" w:customStyle="1" w:styleId="TitleChar">
    <w:name w:val="Title Char"/>
    <w:basedOn w:val="DefaultParagraphFont"/>
    <w:link w:val="Title"/>
    <w:uiPriority w:val="10"/>
    <w:rsid w:val="00F7409D"/>
    <w:rPr>
      <w:rFonts w:ascii="Lucida Fax" w:hAnsi="Lucida Fax" w:cs="Raavi"/>
      <w:b/>
      <w:sz w:val="56"/>
    </w:rPr>
  </w:style>
  <w:style w:type="paragraph" w:styleId="TOCHeading">
    <w:name w:val="TOC Heading"/>
    <w:basedOn w:val="Heading1"/>
    <w:next w:val="Normal"/>
    <w:uiPriority w:val="39"/>
    <w:unhideWhenUsed/>
    <w:qFormat/>
    <w:rsid w:val="00D11AF6"/>
    <w:pPr>
      <w:keepNext/>
      <w:keepLines/>
      <w:pBdr>
        <w:bottom w:val="none" w:sz="0" w:space="0" w:color="auto"/>
      </w:pBdr>
      <w:spacing w:before="480" w:line="276" w:lineRule="auto"/>
      <w:jc w:val="left"/>
      <w:outlineLvl w:val="9"/>
    </w:pPr>
    <w:rPr>
      <w:rFonts w:asciiTheme="majorHAnsi" w:eastAsiaTheme="majorEastAsia" w:hAnsiTheme="majorHAnsi" w:cstheme="majorBidi"/>
      <w:b/>
      <w:bCs/>
      <w:i w:val="0"/>
      <w:color w:val="365F91" w:themeColor="accent1" w:themeShade="BF"/>
      <w:sz w:val="28"/>
      <w:szCs w:val="28"/>
      <w:lang w:eastAsia="ja-JP"/>
    </w:rPr>
  </w:style>
  <w:style w:type="paragraph" w:styleId="TOC1">
    <w:name w:val="toc 1"/>
    <w:basedOn w:val="Normal"/>
    <w:next w:val="Normal"/>
    <w:autoRedefine/>
    <w:uiPriority w:val="39"/>
    <w:unhideWhenUsed/>
    <w:rsid w:val="00D11AF6"/>
    <w:pPr>
      <w:spacing w:after="100"/>
    </w:pPr>
  </w:style>
  <w:style w:type="paragraph" w:styleId="TOC2">
    <w:name w:val="toc 2"/>
    <w:basedOn w:val="Normal"/>
    <w:next w:val="Normal"/>
    <w:autoRedefine/>
    <w:uiPriority w:val="39"/>
    <w:unhideWhenUsed/>
    <w:rsid w:val="00D11AF6"/>
    <w:pPr>
      <w:spacing w:after="100"/>
      <w:ind w:left="220"/>
    </w:pPr>
  </w:style>
  <w:style w:type="character" w:styleId="Hyperlink">
    <w:name w:val="Hyperlink"/>
    <w:basedOn w:val="DefaultParagraphFont"/>
    <w:uiPriority w:val="99"/>
    <w:unhideWhenUsed/>
    <w:rsid w:val="00D11AF6"/>
    <w:rPr>
      <w:color w:val="0000FF" w:themeColor="hyperlink"/>
      <w:u w:val="single"/>
    </w:rPr>
  </w:style>
  <w:style w:type="character" w:customStyle="1" w:styleId="Heading3Char">
    <w:name w:val="Heading 3 Char"/>
    <w:basedOn w:val="DefaultParagraphFont"/>
    <w:link w:val="Heading3"/>
    <w:uiPriority w:val="9"/>
    <w:rsid w:val="00290DDE"/>
    <w:rPr>
      <w:rFonts w:ascii="Constantia" w:hAnsi="Constantia" w:cs="Mongolian Baiti"/>
      <w:b/>
      <w:sz w:val="18"/>
    </w:rPr>
  </w:style>
  <w:style w:type="table" w:styleId="TableGrid">
    <w:name w:val="Table Grid"/>
    <w:basedOn w:val="TableNormal"/>
    <w:uiPriority w:val="59"/>
    <w:rsid w:val="00487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aliases w:val="Razorback"/>
    <w:basedOn w:val="TableNormal"/>
    <w:uiPriority w:val="60"/>
    <w:rsid w:val="007A5EC5"/>
    <w:pPr>
      <w:spacing w:after="0" w:line="240" w:lineRule="auto"/>
    </w:pPr>
    <w:rPr>
      <w:color w:val="00206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Pr/>
      <w:tcPr>
        <w:tcBorders>
          <w:bottom w:val="nil"/>
        </w:tcBorders>
        <w:shd w:val="clear" w:color="auto" w:fill="FFFFFF" w:themeFill="background1"/>
      </w:tcPr>
    </w:tblStylePr>
    <w:tblStylePr w:type="band1Vert">
      <w:tblPr/>
      <w:tcPr>
        <w:shd w:val="clear" w:color="auto" w:fill="FFFFFF" w:themeFill="background1"/>
      </w:tcPr>
    </w:tblStylePr>
    <w:tblStylePr w:type="band1Horz">
      <w:tblPr/>
      <w:tcPr>
        <w:shd w:val="clear" w:color="auto" w:fill="FBFCDC"/>
      </w:tcPr>
    </w:tblStylePr>
  </w:style>
  <w:style w:type="table" w:customStyle="1" w:styleId="RazorbackTable">
    <w:name w:val="Razorback Table"/>
    <w:basedOn w:val="TableNormal"/>
    <w:uiPriority w:val="99"/>
    <w:rsid w:val="0093609E"/>
    <w:pPr>
      <w:spacing w:after="0" w:line="240" w:lineRule="auto"/>
    </w:pPr>
    <w:tblPr>
      <w:tblStyleRowBandSize w:val="1"/>
      <w:tblInd w:w="0" w:type="dxa"/>
      <w:tblCellMar>
        <w:top w:w="0" w:type="dxa"/>
        <w:left w:w="108" w:type="dxa"/>
        <w:bottom w:w="0" w:type="dxa"/>
        <w:right w:w="108" w:type="dxa"/>
      </w:tblCellMar>
    </w:tblPr>
    <w:tblStylePr w:type="band1Horz">
      <w:tblPr/>
      <w:tcPr>
        <w:tcBorders>
          <w:top w:val="single" w:sz="12" w:space="0" w:color="auto"/>
          <w:left w:val="nil"/>
          <w:bottom w:val="single" w:sz="12" w:space="0" w:color="auto"/>
          <w:right w:val="nil"/>
          <w:insideH w:val="nil"/>
          <w:insideV w:val="nil"/>
          <w:tl2br w:val="nil"/>
          <w:tr2bl w:val="nil"/>
        </w:tcBorders>
        <w:shd w:val="clear" w:color="auto" w:fill="F9FAC6"/>
      </w:tcPr>
    </w:tblStylePr>
    <w:tblStylePr w:type="band2Horz">
      <w:tblPr/>
      <w:tcPr>
        <w:shd w:val="clear" w:color="auto" w:fill="FFFFFF" w:themeFill="background1"/>
      </w:tcPr>
    </w:tblStylePr>
  </w:style>
  <w:style w:type="paragraph" w:styleId="ListParagraph">
    <w:name w:val="List Paragraph"/>
    <w:basedOn w:val="Normal"/>
    <w:uiPriority w:val="34"/>
    <w:qFormat/>
    <w:rsid w:val="007A5EC5"/>
    <w:pPr>
      <w:ind w:left="720"/>
      <w:contextualSpacing/>
    </w:pPr>
  </w:style>
  <w:style w:type="paragraph" w:styleId="TOC3">
    <w:name w:val="toc 3"/>
    <w:basedOn w:val="Normal"/>
    <w:next w:val="Normal"/>
    <w:autoRedefine/>
    <w:uiPriority w:val="39"/>
    <w:unhideWhenUsed/>
    <w:rsid w:val="001D14F1"/>
    <w:pPr>
      <w:spacing w:after="100"/>
      <w:ind w:left="440"/>
    </w:pPr>
  </w:style>
  <w:style w:type="character" w:styleId="SubtleEmphasis">
    <w:name w:val="Subtle Emphasis"/>
    <w:aliases w:val="Code"/>
    <w:uiPriority w:val="19"/>
    <w:qFormat/>
    <w:rsid w:val="00B936B5"/>
    <w:rPr>
      <w:rFonts w:ascii="Courier New" w:hAnsi="Courier New" w:cs="Courier New"/>
    </w:rPr>
  </w:style>
  <w:style w:type="paragraph" w:styleId="NoSpacing">
    <w:name w:val="No Spacing"/>
    <w:uiPriority w:val="1"/>
    <w:qFormat/>
    <w:rsid w:val="00E46733"/>
    <w:pPr>
      <w:spacing w:after="0" w:line="240" w:lineRule="auto"/>
    </w:pPr>
  </w:style>
  <w:style w:type="character" w:customStyle="1" w:styleId="Heading4Char">
    <w:name w:val="Heading 4 Char"/>
    <w:basedOn w:val="DefaultParagraphFont"/>
    <w:link w:val="Heading4"/>
    <w:uiPriority w:val="9"/>
    <w:rsid w:val="008F2EA9"/>
    <w:rPr>
      <w:u w:val="single"/>
    </w:rPr>
  </w:style>
  <w:style w:type="paragraph" w:styleId="Caption">
    <w:name w:val="caption"/>
    <w:basedOn w:val="Normal"/>
    <w:next w:val="Normal"/>
    <w:uiPriority w:val="35"/>
    <w:unhideWhenUsed/>
    <w:qFormat/>
    <w:rsid w:val="004D3780"/>
    <w:pPr>
      <w:spacing w:line="240" w:lineRule="auto"/>
    </w:pPr>
    <w:rPr>
      <w:b/>
      <w:bCs/>
      <w:color w:val="C00000"/>
      <w:sz w:val="18"/>
      <w:szCs w:val="18"/>
    </w:rPr>
  </w:style>
  <w:style w:type="paragraph" w:styleId="TableofFigures">
    <w:name w:val="table of figures"/>
    <w:basedOn w:val="Normal"/>
    <w:next w:val="Normal"/>
    <w:uiPriority w:val="99"/>
    <w:unhideWhenUsed/>
    <w:rsid w:val="00927F2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56816">
      <w:bodyDiv w:val="1"/>
      <w:marLeft w:val="0"/>
      <w:marRight w:val="0"/>
      <w:marTop w:val="0"/>
      <w:marBottom w:val="0"/>
      <w:divBdr>
        <w:top w:val="none" w:sz="0" w:space="0" w:color="auto"/>
        <w:left w:val="none" w:sz="0" w:space="0" w:color="auto"/>
        <w:bottom w:val="none" w:sz="0" w:space="0" w:color="auto"/>
        <w:right w:val="none" w:sz="0" w:space="0" w:color="auto"/>
      </w:divBdr>
    </w:div>
    <w:div w:id="1364209810">
      <w:bodyDiv w:val="1"/>
      <w:marLeft w:val="0"/>
      <w:marRight w:val="0"/>
      <w:marTop w:val="0"/>
      <w:marBottom w:val="0"/>
      <w:divBdr>
        <w:top w:val="none" w:sz="0" w:space="0" w:color="auto"/>
        <w:left w:val="none" w:sz="0" w:space="0" w:color="auto"/>
        <w:bottom w:val="none" w:sz="0" w:space="0" w:color="auto"/>
        <w:right w:val="none" w:sz="0" w:space="0" w:color="auto"/>
      </w:divBdr>
    </w:div>
    <w:div w:id="200451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F7E15-1BB4-467E-B7FF-5AF058FAE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kpyke</dc:creator>
  <cp:lastModifiedBy>kpyke</cp:lastModifiedBy>
  <cp:revision>2</cp:revision>
  <cp:lastPrinted>2011-01-13T20:01:00Z</cp:lastPrinted>
  <dcterms:created xsi:type="dcterms:W3CDTF">2011-03-03T21:53:00Z</dcterms:created>
  <dcterms:modified xsi:type="dcterms:W3CDTF">2011-03-03T21:53:00Z</dcterms:modified>
</cp:coreProperties>
</file>