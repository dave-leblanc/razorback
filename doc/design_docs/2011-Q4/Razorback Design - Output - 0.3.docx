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0C2D37">
      <w:r>
        <w:rPr>
          <w:rFonts w:ascii="Verdana" w:eastAsia="Verdana" w:hAnsi="Verdana" w:cs="Verdana"/>
          <w:sz w:val="28"/>
          <w:szCs w:val="28"/>
        </w:rPr>
        <w:t xml:space="preserve">Razorback </w:t>
      </w:r>
      <w:r w:rsidR="00860D83">
        <w:rPr>
          <w:rFonts w:ascii="Verdana" w:eastAsia="Verdana" w:hAnsi="Verdana" w:cs="Verdana"/>
          <w:sz w:val="28"/>
          <w:szCs w:val="28"/>
        </w:rPr>
        <w:t>Requirements</w:t>
      </w:r>
      <w:r>
        <w:rPr>
          <w:rFonts w:ascii="Verdana" w:eastAsia="Verdana" w:hAnsi="Verdana" w:cs="Verdana"/>
          <w:sz w:val="28"/>
          <w:szCs w:val="28"/>
        </w:rPr>
        <w:t xml:space="preserve"> Document</w:t>
      </w: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8C2F46" w:rsidRPr="008C2F46" w:rsidRDefault="00A87B6F" w:rsidP="008C2F46">
      <w:pPr>
        <w:jc w:val="center"/>
        <w:rPr>
          <w:rFonts w:ascii="Verdana" w:eastAsia="Verdana" w:hAnsi="Verdana" w:cs="Verdana"/>
          <w:b/>
          <w:bCs/>
          <w:sz w:val="56"/>
          <w:szCs w:val="56"/>
        </w:rPr>
      </w:pPr>
      <w:r>
        <w:rPr>
          <w:rFonts w:ascii="Verdana" w:eastAsia="Verdana" w:hAnsi="Verdana" w:cs="Verdana"/>
          <w:b/>
          <w:bCs/>
          <w:sz w:val="56"/>
          <w:szCs w:val="56"/>
        </w:rPr>
        <w:t>Q4</w:t>
      </w:r>
      <w:r w:rsidR="008C2F46">
        <w:rPr>
          <w:rFonts w:ascii="Verdana" w:eastAsia="Verdana" w:hAnsi="Verdana" w:cs="Verdana"/>
          <w:b/>
          <w:bCs/>
          <w:sz w:val="56"/>
          <w:szCs w:val="56"/>
        </w:rPr>
        <w:t xml:space="preserve"> </w:t>
      </w:r>
      <w:r>
        <w:rPr>
          <w:rFonts w:ascii="Verdana" w:eastAsia="Verdana" w:hAnsi="Verdana" w:cs="Verdana"/>
          <w:b/>
          <w:bCs/>
          <w:sz w:val="56"/>
          <w:szCs w:val="56"/>
        </w:rPr>
        <w:t>Output</w:t>
      </w:r>
    </w:p>
    <w:p w:rsidR="00A77B3E" w:rsidRDefault="00A87B6F">
      <w:pPr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Version 0.3</w:t>
      </w:r>
    </w:p>
    <w:p w:rsidR="008C2F46" w:rsidRDefault="008C2F46">
      <w:pPr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 xml:space="preserve">Revision </w:t>
      </w:r>
      <w:r w:rsidR="00A87B6F">
        <w:rPr>
          <w:rFonts w:ascii="Verdana" w:eastAsia="Verdana" w:hAnsi="Verdana" w:cs="Verdana"/>
          <w:sz w:val="36"/>
          <w:szCs w:val="36"/>
        </w:rPr>
        <w:t>1</w:t>
      </w:r>
    </w:p>
    <w:p w:rsidR="00A77B3E" w:rsidRDefault="00A87B6F">
      <w:pPr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10/28</w:t>
      </w:r>
      <w:r w:rsidR="000C2D37">
        <w:rPr>
          <w:rFonts w:ascii="Cambria" w:eastAsia="Cambria" w:hAnsi="Cambria" w:cs="Cambria"/>
          <w:sz w:val="32"/>
          <w:szCs w:val="32"/>
        </w:rPr>
        <w:t>/2011</w:t>
      </w:r>
    </w:p>
    <w:p w:rsidR="00602786" w:rsidRDefault="00602786">
      <w:pPr>
        <w:pStyle w:val="Heading2"/>
        <w:pageBreakBefore/>
      </w:pPr>
      <w:bookmarkStart w:id="0" w:name="id.c39131c5e16b"/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2"/>
          <w:szCs w:val="22"/>
          <w:lang w:eastAsia="en-US"/>
        </w:rPr>
        <w:id w:val="5327696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2786" w:rsidRDefault="00602786">
          <w:pPr>
            <w:pStyle w:val="TOCHeading"/>
          </w:pPr>
          <w:r>
            <w:t>Table of Contents</w:t>
          </w:r>
        </w:p>
        <w:p w:rsidR="00E25CB0" w:rsidRDefault="006027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575252" w:history="1">
            <w:r w:rsidR="00E25CB0" w:rsidRPr="0008142B">
              <w:rPr>
                <w:rStyle w:val="Hyperlink"/>
                <w:noProof/>
              </w:rPr>
              <w:t>Introduction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_Toc307575252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3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53" w:history="1">
            <w:r w:rsidR="00E25CB0" w:rsidRPr="0008142B">
              <w:rPr>
                <w:rStyle w:val="Hyperlink"/>
                <w:noProof/>
              </w:rPr>
              <w:t>Customer Focus Statement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_Toc307575253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3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54" w:history="1">
            <w:r w:rsidR="00E25CB0" w:rsidRPr="0008142B">
              <w:rPr>
                <w:rStyle w:val="Hyperlink"/>
                <w:noProof/>
              </w:rPr>
              <w:t>Requirements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_Toc307575254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3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55" w:history="1">
            <w:r w:rsidR="00E25CB0" w:rsidRPr="0008142B">
              <w:rPr>
                <w:rStyle w:val="Hyperlink"/>
                <w:noProof/>
              </w:rPr>
              <w:t>Messages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_Toc307575255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3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56" w:history="1">
            <w:r w:rsidR="00E25CB0" w:rsidRPr="0008142B">
              <w:rPr>
                <w:rStyle w:val="Hyperlink"/>
                <w:noProof/>
              </w:rPr>
              <w:t>Subscription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_Toc307575256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3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57" w:history="1">
            <w:r w:rsidR="00E25CB0" w:rsidRPr="0008142B">
              <w:rPr>
                <w:rStyle w:val="Hyperlink"/>
                <w:noProof/>
              </w:rPr>
              <w:t>Implementation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_Toc307575257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4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58" w:history="1">
            <w:r w:rsidR="00E25CB0" w:rsidRPr="0008142B">
              <w:rPr>
                <w:rStyle w:val="Hyperlink"/>
                <w:noProof/>
              </w:rPr>
              <w:t>Message Format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_Toc307575258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4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59" w:history="1">
            <w:r w:rsidR="00E25CB0" w:rsidRPr="0008142B">
              <w:rPr>
                <w:rStyle w:val="Hyperlink"/>
                <w:noProof/>
              </w:rPr>
              <w:t>Message Data Types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_Toc307575259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4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60" w:history="1">
            <w:r w:rsidR="00E25CB0" w:rsidRPr="0008142B">
              <w:rPr>
                <w:rStyle w:val="Hyperlink"/>
                <w:noProof/>
              </w:rPr>
              <w:t>Object – UUID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_Toc307575260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5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61" w:history="1">
            <w:r w:rsidR="00E25CB0" w:rsidRPr="0008142B">
              <w:rPr>
                <w:rStyle w:val="Hyperlink"/>
                <w:noProof/>
              </w:rPr>
              <w:t>Object – Nugget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_Toc307575261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5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62" w:history="1">
            <w:r w:rsidR="00E25CB0" w:rsidRPr="0008142B">
              <w:rPr>
                <w:rStyle w:val="Hyperlink"/>
                <w:noProof/>
              </w:rPr>
              <w:t>Object – Event ID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_Toc307575262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6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63" w:history="1">
            <w:r w:rsidR="00E25CB0" w:rsidRPr="0008142B">
              <w:rPr>
                <w:rStyle w:val="Hyperlink"/>
                <w:noProof/>
              </w:rPr>
              <w:t>Object – Hash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_Toc307575263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6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64" w:history="1">
            <w:r w:rsidR="00E25CB0" w:rsidRPr="0008142B">
              <w:rPr>
                <w:rStyle w:val="Hyperlink"/>
                <w:noProof/>
              </w:rPr>
              <w:t>Metrics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_Toc307575264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7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65" w:history="1">
            <w:r w:rsidR="00E25CB0" w:rsidRPr="0008142B">
              <w:rPr>
                <w:rStyle w:val="Hyperlink"/>
                <w:noProof/>
              </w:rPr>
              <w:t>Impact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_Toc307575265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7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66" w:history="1">
            <w:r w:rsidR="00E25CB0" w:rsidRPr="0008142B">
              <w:rPr>
                <w:rStyle w:val="Hyperlink"/>
                <w:noProof/>
              </w:rPr>
              <w:t>Future Work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_Toc307575266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7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E25CB0" w:rsidRDefault="006D4CE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07575267" w:history="1">
            <w:r w:rsidR="00E25CB0" w:rsidRPr="0008142B">
              <w:rPr>
                <w:rStyle w:val="Hyperlink"/>
                <w:noProof/>
              </w:rPr>
              <w:t>Enhancements</w:t>
            </w:r>
            <w:r w:rsidR="00E25CB0">
              <w:rPr>
                <w:noProof/>
                <w:webHidden/>
              </w:rPr>
              <w:tab/>
            </w:r>
            <w:r w:rsidR="00E25CB0">
              <w:rPr>
                <w:noProof/>
                <w:webHidden/>
              </w:rPr>
              <w:fldChar w:fldCharType="begin"/>
            </w:r>
            <w:r w:rsidR="00E25CB0">
              <w:rPr>
                <w:noProof/>
                <w:webHidden/>
              </w:rPr>
              <w:instrText xml:space="preserve"> PAGEREF _Toc307575267 \h </w:instrText>
            </w:r>
            <w:r w:rsidR="00E25CB0">
              <w:rPr>
                <w:noProof/>
                <w:webHidden/>
              </w:rPr>
            </w:r>
            <w:r w:rsidR="00E25CB0">
              <w:rPr>
                <w:noProof/>
                <w:webHidden/>
              </w:rPr>
              <w:fldChar w:fldCharType="separate"/>
            </w:r>
            <w:r w:rsidR="00E25CB0">
              <w:rPr>
                <w:noProof/>
                <w:webHidden/>
              </w:rPr>
              <w:t>7</w:t>
            </w:r>
            <w:r w:rsidR="00E25CB0">
              <w:rPr>
                <w:noProof/>
                <w:webHidden/>
              </w:rPr>
              <w:fldChar w:fldCharType="end"/>
            </w:r>
          </w:hyperlink>
        </w:p>
        <w:p w:rsidR="00602786" w:rsidRDefault="00602786">
          <w:r>
            <w:rPr>
              <w:b/>
              <w:bCs/>
              <w:noProof/>
            </w:rPr>
            <w:fldChar w:fldCharType="end"/>
          </w:r>
        </w:p>
      </w:sdtContent>
    </w:sdt>
    <w:p w:rsidR="00A77B3E" w:rsidRDefault="000C2D37">
      <w:pPr>
        <w:pStyle w:val="Heading2"/>
        <w:pageBreakBefore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bookmarkStart w:id="1" w:name="_Toc307575252"/>
      <w:r>
        <w:lastRenderedPageBreak/>
        <w:t>Introduction</w:t>
      </w:r>
      <w:bookmarkEnd w:id="1"/>
    </w:p>
    <w:p w:rsidR="002C2242" w:rsidRDefault="00A87B6F" w:rsidP="002C2242">
      <w:bookmarkStart w:id="2" w:name="id.3f1ffdd10b82"/>
      <w:bookmarkEnd w:id="2"/>
      <w:r>
        <w:t xml:space="preserve">The output system is for use by systems that wish to integrate with Razorback.  </w:t>
      </w:r>
    </w:p>
    <w:p w:rsidR="00A87B6F" w:rsidRDefault="00A87B6F" w:rsidP="002C2242"/>
    <w:p w:rsidR="00A77B3E" w:rsidRDefault="000C2D37">
      <w:pPr>
        <w:pStyle w:val="Heading2"/>
      </w:pPr>
      <w:bookmarkStart w:id="3" w:name="_Toc307575253"/>
      <w:r>
        <w:t>Customer Focus Statement</w:t>
      </w:r>
      <w:bookmarkEnd w:id="3"/>
    </w:p>
    <w:p w:rsidR="00A87B6F" w:rsidRDefault="00A87B6F" w:rsidP="00A87B6F">
      <w:bookmarkStart w:id="4" w:name="id.778334fc95af"/>
      <w:bookmarkEnd w:id="4"/>
      <w:r>
        <w:t>Razorback will provide streams of messages when certain events take place so that other systems can take actions based on Razorbacks data and analysis.</w:t>
      </w:r>
    </w:p>
    <w:p w:rsidR="002C2242" w:rsidRDefault="002C2242"/>
    <w:p w:rsidR="00A77B3E" w:rsidRDefault="0094620A">
      <w:pPr>
        <w:pStyle w:val="Heading2"/>
      </w:pPr>
      <w:bookmarkStart w:id="5" w:name="id.aae8718fa3f0"/>
      <w:bookmarkStart w:id="6" w:name="_Toc307575254"/>
      <w:bookmarkEnd w:id="5"/>
      <w:r>
        <w:t>Requirements</w:t>
      </w:r>
      <w:bookmarkEnd w:id="6"/>
    </w:p>
    <w:p w:rsidR="00A77B3E" w:rsidRDefault="00A87B6F">
      <w:pPr>
        <w:pStyle w:val="Heading3"/>
      </w:pPr>
      <w:bookmarkStart w:id="7" w:name="_Toc307575255"/>
      <w:r>
        <w:t>Messages</w:t>
      </w:r>
      <w:bookmarkEnd w:id="7"/>
    </w:p>
    <w:p w:rsidR="00A316A8" w:rsidRDefault="00A316A8" w:rsidP="0091688E">
      <w:pPr>
        <w:numPr>
          <w:ilvl w:val="0"/>
          <w:numId w:val="1"/>
        </w:numPr>
        <w:tabs>
          <w:tab w:val="num" w:pos="720"/>
        </w:tabs>
      </w:pPr>
      <w:bookmarkStart w:id="8" w:name="id.6620ba6e8714"/>
      <w:bookmarkEnd w:id="8"/>
      <w:r>
        <w:t>Must be presented in some language and machine independent format.</w:t>
      </w:r>
    </w:p>
    <w:p w:rsidR="00A87B6F" w:rsidRDefault="00A87B6F" w:rsidP="0091688E">
      <w:pPr>
        <w:numPr>
          <w:ilvl w:val="0"/>
          <w:numId w:val="1"/>
        </w:numPr>
        <w:tabs>
          <w:tab w:val="num" w:pos="720"/>
        </w:tabs>
      </w:pPr>
      <w:r>
        <w:t>Primary Alert – Generated when an inspector sends an alert for a block.</w:t>
      </w:r>
    </w:p>
    <w:p w:rsidR="00A87B6F" w:rsidRDefault="00A87B6F" w:rsidP="0091688E">
      <w:pPr>
        <w:numPr>
          <w:ilvl w:val="0"/>
          <w:numId w:val="1"/>
        </w:numPr>
        <w:tabs>
          <w:tab w:val="num" w:pos="720"/>
        </w:tabs>
      </w:pPr>
      <w:r>
        <w:t>Child Alert – Generated when a child block has transitioned into the bad state and caused this block to be marked bad.</w:t>
      </w:r>
    </w:p>
    <w:p w:rsidR="00A316A8" w:rsidRDefault="00A316A8" w:rsidP="0091688E">
      <w:pPr>
        <w:numPr>
          <w:ilvl w:val="0"/>
          <w:numId w:val="1"/>
        </w:numPr>
        <w:tabs>
          <w:tab w:val="num" w:pos="720"/>
        </w:tabs>
      </w:pPr>
      <w:r>
        <w:t>Seen Alert – Generated when an event is submitted for a block that has previously been marked bad.</w:t>
      </w:r>
    </w:p>
    <w:p w:rsidR="00A87B6F" w:rsidRDefault="00A87B6F" w:rsidP="0091688E">
      <w:pPr>
        <w:numPr>
          <w:ilvl w:val="0"/>
          <w:numId w:val="1"/>
        </w:numPr>
        <w:tabs>
          <w:tab w:val="num" w:pos="720"/>
        </w:tabs>
      </w:pPr>
      <w:r>
        <w:t>Event – Generated every time a block is seen by the system.</w:t>
      </w:r>
    </w:p>
    <w:p w:rsidR="00A316A8" w:rsidRDefault="00A316A8" w:rsidP="0091688E">
      <w:pPr>
        <w:numPr>
          <w:ilvl w:val="0"/>
          <w:numId w:val="1"/>
        </w:numPr>
        <w:tabs>
          <w:tab w:val="num" w:pos="720"/>
        </w:tabs>
      </w:pPr>
      <w:r>
        <w:t>Log – Generated when a nugget sends a log to be recorded in the database.</w:t>
      </w:r>
    </w:p>
    <w:p w:rsidR="005E6084" w:rsidRDefault="00A316A8" w:rsidP="005E6084">
      <w:pPr>
        <w:pStyle w:val="Heading3"/>
      </w:pPr>
      <w:bookmarkStart w:id="9" w:name="_Toc307575256"/>
      <w:r>
        <w:t>Subscription</w:t>
      </w:r>
      <w:bookmarkEnd w:id="9"/>
    </w:p>
    <w:p w:rsidR="002468B7" w:rsidRDefault="00A316A8" w:rsidP="005E6084">
      <w:pPr>
        <w:numPr>
          <w:ilvl w:val="0"/>
          <w:numId w:val="1"/>
        </w:numPr>
        <w:tabs>
          <w:tab w:val="num" w:pos="720"/>
        </w:tabs>
      </w:pPr>
      <w:r>
        <w:t>A consumer of messages must be able to subscribe to the minimum set of messages that it requires.</w:t>
      </w:r>
      <w:r w:rsidR="0091688E">
        <w:t xml:space="preserve">  </w:t>
      </w:r>
    </w:p>
    <w:p w:rsidR="00975CD5" w:rsidRPr="004B6917" w:rsidRDefault="009C432D" w:rsidP="004B6917">
      <w:pPr>
        <w:pStyle w:val="Heading2"/>
      </w:pPr>
      <w:r>
        <w:br w:type="page"/>
      </w:r>
      <w:bookmarkStart w:id="10" w:name="_Toc307575257"/>
      <w:r w:rsidR="00975CD5">
        <w:lastRenderedPageBreak/>
        <w:t>Implementation</w:t>
      </w:r>
      <w:bookmarkEnd w:id="10"/>
    </w:p>
    <w:p w:rsidR="000C3BD9" w:rsidRDefault="000C3BD9" w:rsidP="000C3BD9"/>
    <w:p w:rsidR="000C3BD9" w:rsidRDefault="00A316A8" w:rsidP="000C3BD9">
      <w:pPr>
        <w:pStyle w:val="Heading3"/>
      </w:pPr>
      <w:bookmarkStart w:id="11" w:name="_Toc307575258"/>
      <w:r>
        <w:t>Message Format</w:t>
      </w:r>
      <w:bookmarkEnd w:id="11"/>
    </w:p>
    <w:p w:rsidR="000C3BD9" w:rsidRDefault="000C3BD9" w:rsidP="000C3BD9"/>
    <w:p w:rsidR="004B6917" w:rsidRDefault="00A316A8" w:rsidP="00452643">
      <w:r>
        <w:t>Messages will be placed in the MQ in JSON objects, this is slightly more efficient than using XML and just as well supported by a range of programming languages.</w:t>
      </w:r>
    </w:p>
    <w:p w:rsidR="004B6917" w:rsidRDefault="00A316A8" w:rsidP="004B6917">
      <w:pPr>
        <w:pStyle w:val="Heading3"/>
      </w:pPr>
      <w:bookmarkStart w:id="12" w:name="_Toc307575259"/>
      <w:r>
        <w:t>Message Data Types</w:t>
      </w:r>
      <w:bookmarkEnd w:id="12"/>
    </w:p>
    <w:p w:rsidR="00A316A8" w:rsidRDefault="00A316A8" w:rsidP="00A316A8"/>
    <w:p w:rsidR="00A316A8" w:rsidRDefault="00A316A8" w:rsidP="00A316A8">
      <w:r>
        <w:t>JSON supports the following data types:</w:t>
      </w:r>
    </w:p>
    <w:p w:rsidR="00A316A8" w:rsidRDefault="00A316A8" w:rsidP="00A316A8">
      <w:pPr>
        <w:pStyle w:val="ListParagraph"/>
        <w:numPr>
          <w:ilvl w:val="0"/>
          <w:numId w:val="15"/>
        </w:numPr>
      </w:pPr>
      <w:r>
        <w:t>Integer</w:t>
      </w:r>
    </w:p>
    <w:p w:rsidR="00A316A8" w:rsidRDefault="00A316A8" w:rsidP="00A316A8">
      <w:pPr>
        <w:pStyle w:val="ListParagraph"/>
        <w:numPr>
          <w:ilvl w:val="0"/>
          <w:numId w:val="15"/>
        </w:numPr>
      </w:pPr>
      <w:r>
        <w:t>Boolean</w:t>
      </w:r>
    </w:p>
    <w:p w:rsidR="00A316A8" w:rsidRDefault="00A316A8" w:rsidP="00A316A8">
      <w:pPr>
        <w:pStyle w:val="ListParagraph"/>
        <w:numPr>
          <w:ilvl w:val="0"/>
          <w:numId w:val="15"/>
        </w:numPr>
      </w:pPr>
      <w:r>
        <w:t>String</w:t>
      </w:r>
    </w:p>
    <w:p w:rsidR="00A316A8" w:rsidRDefault="00A316A8" w:rsidP="00A316A8">
      <w:pPr>
        <w:pStyle w:val="ListParagraph"/>
        <w:numPr>
          <w:ilvl w:val="0"/>
          <w:numId w:val="15"/>
        </w:numPr>
      </w:pPr>
      <w:r>
        <w:t>Array</w:t>
      </w:r>
    </w:p>
    <w:p w:rsidR="00A316A8" w:rsidRDefault="00A316A8" w:rsidP="00A316A8">
      <w:pPr>
        <w:pStyle w:val="ListParagraph"/>
        <w:numPr>
          <w:ilvl w:val="0"/>
          <w:numId w:val="15"/>
        </w:numPr>
      </w:pPr>
      <w:r>
        <w:t>Object</w:t>
      </w:r>
    </w:p>
    <w:p w:rsidR="00A316A8" w:rsidRDefault="00A316A8" w:rsidP="00A316A8">
      <w:pPr>
        <w:pStyle w:val="ListParagraph"/>
        <w:numPr>
          <w:ilvl w:val="0"/>
          <w:numId w:val="15"/>
        </w:numPr>
      </w:pPr>
      <w:r>
        <w:t>Unions</w:t>
      </w:r>
    </w:p>
    <w:p w:rsidR="00A316A8" w:rsidRDefault="00A316A8" w:rsidP="00A316A8"/>
    <w:p w:rsidR="00A316A8" w:rsidRDefault="00A316A8" w:rsidP="00A316A8">
      <w:r>
        <w:t>In order to represent all of the razorback data we are going to have to define a number of objects that will be used in messages:</w:t>
      </w:r>
    </w:p>
    <w:p w:rsidR="00D27710" w:rsidRDefault="00D27710" w:rsidP="00A316A8">
      <w:pPr>
        <w:pStyle w:val="ListParagraph"/>
        <w:numPr>
          <w:ilvl w:val="0"/>
          <w:numId w:val="16"/>
        </w:numPr>
      </w:pPr>
      <w:r>
        <w:t>UUID</w:t>
      </w:r>
    </w:p>
    <w:p w:rsidR="00D27710" w:rsidRDefault="00D27710" w:rsidP="00D27710">
      <w:pPr>
        <w:pStyle w:val="ListParagraph"/>
        <w:numPr>
          <w:ilvl w:val="0"/>
          <w:numId w:val="16"/>
        </w:numPr>
      </w:pPr>
      <w:r>
        <w:t>Nugget</w:t>
      </w:r>
    </w:p>
    <w:p w:rsidR="00A316A8" w:rsidRDefault="00A316A8" w:rsidP="00A316A8">
      <w:pPr>
        <w:pStyle w:val="ListParagraph"/>
        <w:numPr>
          <w:ilvl w:val="0"/>
          <w:numId w:val="16"/>
        </w:numPr>
      </w:pPr>
      <w:r>
        <w:t>Event ID</w:t>
      </w:r>
    </w:p>
    <w:p w:rsidR="00D27710" w:rsidRDefault="00D27710" w:rsidP="00A316A8">
      <w:pPr>
        <w:pStyle w:val="ListParagraph"/>
        <w:numPr>
          <w:ilvl w:val="0"/>
          <w:numId w:val="16"/>
        </w:numPr>
      </w:pPr>
      <w:r>
        <w:t>Hash</w:t>
      </w:r>
    </w:p>
    <w:p w:rsidR="00D27710" w:rsidRDefault="00A316A8" w:rsidP="00D27710">
      <w:pPr>
        <w:pStyle w:val="ListParagraph"/>
        <w:numPr>
          <w:ilvl w:val="0"/>
          <w:numId w:val="16"/>
        </w:numPr>
      </w:pPr>
      <w:r>
        <w:t>Block ID</w:t>
      </w:r>
    </w:p>
    <w:p w:rsidR="003C20B4" w:rsidRDefault="003C20B4" w:rsidP="00A316A8">
      <w:pPr>
        <w:pStyle w:val="ListParagraph"/>
        <w:numPr>
          <w:ilvl w:val="0"/>
          <w:numId w:val="16"/>
        </w:numPr>
      </w:pPr>
      <w:r>
        <w:t>Metadata Item</w:t>
      </w:r>
    </w:p>
    <w:p w:rsidR="003C20B4" w:rsidRDefault="003C20B4" w:rsidP="00A316A8">
      <w:pPr>
        <w:pStyle w:val="ListParagraph"/>
        <w:numPr>
          <w:ilvl w:val="0"/>
          <w:numId w:val="16"/>
        </w:numPr>
      </w:pPr>
      <w:r>
        <w:t>Event</w:t>
      </w:r>
    </w:p>
    <w:p w:rsidR="008C2F46" w:rsidRDefault="003C20B4" w:rsidP="003C20B4">
      <w:pPr>
        <w:pStyle w:val="ListParagraph"/>
        <w:numPr>
          <w:ilvl w:val="0"/>
          <w:numId w:val="16"/>
        </w:numPr>
      </w:pPr>
      <w:r>
        <w:t>Block</w:t>
      </w:r>
    </w:p>
    <w:p w:rsidR="003C20B4" w:rsidRDefault="003C20B4" w:rsidP="003C20B4"/>
    <w:p w:rsidR="00B3579A" w:rsidRDefault="00B3579A">
      <w:pPr>
        <w:rPr>
          <w:rFonts w:ascii="Verdana" w:eastAsia="Verdana" w:hAnsi="Verdana" w:cs="Verdana"/>
          <w:i/>
          <w:iCs/>
          <w:color w:val="961222"/>
          <w:sz w:val="26"/>
          <w:szCs w:val="26"/>
        </w:rPr>
      </w:pPr>
      <w:r>
        <w:br w:type="page"/>
      </w:r>
    </w:p>
    <w:p w:rsidR="00B3579A" w:rsidRDefault="00B3579A" w:rsidP="00B3579A">
      <w:pPr>
        <w:pStyle w:val="Heading3"/>
      </w:pPr>
      <w:bookmarkStart w:id="13" w:name="_Toc307575260"/>
      <w:r>
        <w:lastRenderedPageBreak/>
        <w:t>Object – UUID</w:t>
      </w:r>
      <w:bookmarkEnd w:id="13"/>
    </w:p>
    <w:p w:rsidR="00B3579A" w:rsidRPr="00B3579A" w:rsidRDefault="00B3579A" w:rsidP="00B3579A"/>
    <w:p w:rsidR="00B3579A" w:rsidRPr="003C20B4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{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name”:”</w:t>
      </w:r>
      <w:r>
        <w:rPr>
          <w:rFonts w:ascii="Arial" w:hAnsi="Arial" w:cs="Arial"/>
          <w:sz w:val="16"/>
          <w:szCs w:val="16"/>
        </w:rPr>
        <w:t>UUID</w:t>
      </w:r>
      <w:proofErr w:type="spellEnd"/>
      <w:r w:rsidRPr="003C20B4">
        <w:rPr>
          <w:rFonts w:ascii="Arial" w:hAnsi="Arial" w:cs="Arial"/>
          <w:sz w:val="16"/>
          <w:szCs w:val="16"/>
        </w:rPr>
        <w:t>”,</w:t>
      </w:r>
    </w:p>
    <w:p w:rsidR="00B74EA4" w:rsidRPr="003C20B4" w:rsidRDefault="00B74EA4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B3579A" w:rsidRPr="003C20B4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gramStart"/>
      <w:r w:rsidRPr="003C20B4">
        <w:rPr>
          <w:rFonts w:ascii="Arial" w:hAnsi="Arial" w:cs="Arial"/>
          <w:sz w:val="16"/>
          <w:szCs w:val="16"/>
        </w:rPr>
        <w:t>properties</w:t>
      </w:r>
      <w:proofErr w:type="gramEnd"/>
      <w:r w:rsidRPr="003C20B4">
        <w:rPr>
          <w:rFonts w:ascii="Arial" w:hAnsi="Arial" w:cs="Arial"/>
          <w:sz w:val="16"/>
          <w:szCs w:val="16"/>
        </w:rPr>
        <w:t>”:</w:t>
      </w:r>
    </w:p>
    <w:p w:rsidR="00B3579A" w:rsidRPr="003C20B4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{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"</w:t>
      </w:r>
      <w:proofErr w:type="gramStart"/>
      <w:r>
        <w:rPr>
          <w:rFonts w:ascii="Arial" w:hAnsi="Arial" w:cs="Arial"/>
          <w:sz w:val="16"/>
          <w:szCs w:val="16"/>
        </w:rPr>
        <w:t>id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type”:”string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description”:”UUID</w:t>
      </w:r>
      <w:proofErr w:type="spellEnd"/>
      <w:r>
        <w:rPr>
          <w:rFonts w:ascii="Arial" w:hAnsi="Arial" w:cs="Arial"/>
          <w:sz w:val="16"/>
          <w:szCs w:val="16"/>
        </w:rPr>
        <w:t xml:space="preserve"> in string form”,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name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type”:”string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description”:”Name</w:t>
      </w:r>
      <w:proofErr w:type="spellEnd"/>
      <w:r>
        <w:rPr>
          <w:rFonts w:ascii="Arial" w:hAnsi="Arial" w:cs="Arial"/>
          <w:sz w:val="16"/>
          <w:szCs w:val="16"/>
        </w:rPr>
        <w:t xml:space="preserve"> of the UUID”,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description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type”:”string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description”:”Description</w:t>
      </w:r>
      <w:proofErr w:type="spellEnd"/>
      <w:r>
        <w:rPr>
          <w:rFonts w:ascii="Arial" w:hAnsi="Arial" w:cs="Arial"/>
          <w:sz w:val="16"/>
          <w:szCs w:val="16"/>
        </w:rPr>
        <w:t xml:space="preserve"> of the UUID”,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B3579A" w:rsidRPr="003C20B4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B3579A" w:rsidRPr="00B3579A" w:rsidRDefault="00B3579A" w:rsidP="00B3579A"/>
    <w:p w:rsidR="00B3579A" w:rsidRDefault="00B3579A" w:rsidP="00B3579A">
      <w:pPr>
        <w:pStyle w:val="Heading3"/>
      </w:pPr>
      <w:bookmarkStart w:id="14" w:name="_Toc307575261"/>
      <w:r>
        <w:t>Object – Nugget</w:t>
      </w:r>
      <w:bookmarkEnd w:id="14"/>
    </w:p>
    <w:p w:rsidR="00B3579A" w:rsidRPr="00B3579A" w:rsidRDefault="00B3579A" w:rsidP="00B3579A"/>
    <w:p w:rsidR="00B3579A" w:rsidRPr="003C20B4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{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name”:”</w:t>
      </w:r>
      <w:r>
        <w:rPr>
          <w:rFonts w:ascii="Arial" w:hAnsi="Arial" w:cs="Arial"/>
          <w:sz w:val="16"/>
          <w:szCs w:val="16"/>
        </w:rPr>
        <w:t>Nugget</w:t>
      </w:r>
      <w:proofErr w:type="spellEnd"/>
      <w:r w:rsidRPr="003C20B4">
        <w:rPr>
          <w:rFonts w:ascii="Arial" w:hAnsi="Arial" w:cs="Arial"/>
          <w:sz w:val="16"/>
          <w:szCs w:val="16"/>
        </w:rPr>
        <w:t>”,</w:t>
      </w:r>
    </w:p>
    <w:p w:rsidR="00B74EA4" w:rsidRPr="003C20B4" w:rsidRDefault="00B74EA4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B3579A" w:rsidRPr="003C20B4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gramStart"/>
      <w:r w:rsidRPr="003C20B4">
        <w:rPr>
          <w:rFonts w:ascii="Arial" w:hAnsi="Arial" w:cs="Arial"/>
          <w:sz w:val="16"/>
          <w:szCs w:val="16"/>
        </w:rPr>
        <w:t>properties</w:t>
      </w:r>
      <w:proofErr w:type="gramEnd"/>
      <w:r w:rsidRPr="003C20B4">
        <w:rPr>
          <w:rFonts w:ascii="Arial" w:hAnsi="Arial" w:cs="Arial"/>
          <w:sz w:val="16"/>
          <w:szCs w:val="16"/>
        </w:rPr>
        <w:t>”:</w:t>
      </w:r>
    </w:p>
    <w:p w:rsidR="00B3579A" w:rsidRPr="003C20B4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{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"</w:t>
      </w:r>
      <w:proofErr w:type="gramStart"/>
      <w:r>
        <w:rPr>
          <w:rFonts w:ascii="Arial" w:hAnsi="Arial" w:cs="Arial"/>
          <w:sz w:val="16"/>
          <w:szCs w:val="16"/>
        </w:rPr>
        <w:t>id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type”:”string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description”:”UUID</w:t>
      </w:r>
      <w:proofErr w:type="spellEnd"/>
      <w:r>
        <w:rPr>
          <w:rFonts w:ascii="Arial" w:hAnsi="Arial" w:cs="Arial"/>
          <w:sz w:val="16"/>
          <w:szCs w:val="16"/>
        </w:rPr>
        <w:t xml:space="preserve"> of the nugget”,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app_type</w:t>
      </w:r>
      <w:proofErr w:type="spellEnd"/>
      <w:r>
        <w:rPr>
          <w:rFonts w:ascii="Arial" w:hAnsi="Arial" w:cs="Arial"/>
          <w:sz w:val="16"/>
          <w:szCs w:val="16"/>
        </w:rPr>
        <w:t>”: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172752" w:rsidRDefault="00172752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B3579A" w:rsidRDefault="00B3579A" w:rsidP="0017275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172752">
        <w:rPr>
          <w:rFonts w:ascii="Arial" w:hAnsi="Arial" w:cs="Arial"/>
          <w:sz w:val="16"/>
          <w:szCs w:val="16"/>
        </w:rPr>
        <w:t>{</w:t>
      </w:r>
    </w:p>
    <w:p w:rsidR="00172752" w:rsidRDefault="00172752" w:rsidP="0017275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“$</w:t>
      </w:r>
      <w:proofErr w:type="spellStart"/>
      <w:r>
        <w:rPr>
          <w:rFonts w:ascii="Arial" w:hAnsi="Arial" w:cs="Arial"/>
          <w:sz w:val="16"/>
          <w:szCs w:val="16"/>
        </w:rPr>
        <w:t>ref”:”UUID</w:t>
      </w:r>
      <w:proofErr w:type="spellEnd"/>
      <w:r>
        <w:rPr>
          <w:rFonts w:ascii="Arial" w:hAnsi="Arial" w:cs="Arial"/>
          <w:sz w:val="16"/>
          <w:szCs w:val="16"/>
        </w:rPr>
        <w:t>”</w:t>
      </w:r>
    </w:p>
    <w:p w:rsidR="00172752" w:rsidRDefault="00172752" w:rsidP="0017275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  <w:r w:rsidR="00B74EA4">
        <w:rPr>
          <w:rFonts w:ascii="Arial" w:hAnsi="Arial" w:cs="Arial"/>
          <w:sz w:val="16"/>
          <w:szCs w:val="16"/>
        </w:rPr>
        <w:t>,</w:t>
      </w:r>
    </w:p>
    <w:p w:rsidR="00B74EA4" w:rsidRDefault="00B74EA4" w:rsidP="0017275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required”:”true</w:t>
      </w:r>
      <w:proofErr w:type="spellEnd"/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nugget_type</w:t>
      </w:r>
      <w:proofErr w:type="spellEnd"/>
      <w:r>
        <w:rPr>
          <w:rFonts w:ascii="Arial" w:hAnsi="Arial" w:cs="Arial"/>
          <w:sz w:val="16"/>
          <w:szCs w:val="16"/>
        </w:rPr>
        <w:t>”: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172752" w:rsidRDefault="00172752" w:rsidP="0017275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172752" w:rsidRDefault="00172752" w:rsidP="0017275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172752" w:rsidRDefault="00172752" w:rsidP="0017275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172752" w:rsidRDefault="00172752" w:rsidP="0017275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“$</w:t>
      </w:r>
      <w:proofErr w:type="spellStart"/>
      <w:r>
        <w:rPr>
          <w:rFonts w:ascii="Arial" w:hAnsi="Arial" w:cs="Arial"/>
          <w:sz w:val="16"/>
          <w:szCs w:val="16"/>
        </w:rPr>
        <w:t>ref”:”UUID</w:t>
      </w:r>
      <w:proofErr w:type="spellEnd"/>
      <w:r>
        <w:rPr>
          <w:rFonts w:ascii="Arial" w:hAnsi="Arial" w:cs="Arial"/>
          <w:sz w:val="16"/>
          <w:szCs w:val="16"/>
        </w:rPr>
        <w:t>”</w:t>
      </w:r>
    </w:p>
    <w:p w:rsidR="00172752" w:rsidRDefault="00172752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  <w:r w:rsidR="00B74EA4">
        <w:rPr>
          <w:rFonts w:ascii="Arial" w:hAnsi="Arial" w:cs="Arial"/>
          <w:sz w:val="16"/>
          <w:szCs w:val="16"/>
        </w:rPr>
        <w:t>,</w:t>
      </w:r>
    </w:p>
    <w:p w:rsidR="00B74EA4" w:rsidRDefault="00B74EA4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B3579A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}</w:t>
      </w:r>
    </w:p>
    <w:p w:rsidR="00B3579A" w:rsidRPr="003C20B4" w:rsidRDefault="00B3579A" w:rsidP="00B3579A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:rsidR="00B3579A" w:rsidRDefault="00B3579A" w:rsidP="00B3579A">
      <w:pPr>
        <w:pStyle w:val="Heading3"/>
      </w:pPr>
      <w:bookmarkStart w:id="15" w:name="_Toc307575262"/>
      <w:r>
        <w:lastRenderedPageBreak/>
        <w:t>Object – Event ID</w:t>
      </w:r>
      <w:bookmarkEnd w:id="15"/>
    </w:p>
    <w:p w:rsidR="00B3579A" w:rsidRDefault="00B3579A" w:rsidP="003C20B4"/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{</w:t>
      </w:r>
    </w:p>
    <w:p w:rsid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“name”:”</w:t>
      </w:r>
      <w:proofErr w:type="spellStart"/>
      <w:r w:rsidRPr="003C20B4">
        <w:rPr>
          <w:rFonts w:ascii="Arial" w:hAnsi="Arial" w:cs="Arial"/>
          <w:sz w:val="16"/>
          <w:szCs w:val="16"/>
        </w:rPr>
        <w:t>Event_ID</w:t>
      </w:r>
      <w:proofErr w:type="spellEnd"/>
      <w:r w:rsidRPr="003C20B4">
        <w:rPr>
          <w:rFonts w:ascii="Arial" w:hAnsi="Arial" w:cs="Arial"/>
          <w:sz w:val="16"/>
          <w:szCs w:val="16"/>
        </w:rPr>
        <w:t>”,</w:t>
      </w:r>
    </w:p>
    <w:p w:rsidR="00B74EA4" w:rsidRPr="003C20B4" w:rsidRDefault="00B74EA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gramStart"/>
      <w:r w:rsidRPr="003C20B4">
        <w:rPr>
          <w:rFonts w:ascii="Arial" w:hAnsi="Arial" w:cs="Arial"/>
          <w:sz w:val="16"/>
          <w:szCs w:val="16"/>
        </w:rPr>
        <w:t>properties</w:t>
      </w:r>
      <w:proofErr w:type="gramEnd"/>
      <w:r w:rsidRPr="003C20B4">
        <w:rPr>
          <w:rFonts w:ascii="Arial" w:hAnsi="Arial" w:cs="Arial"/>
          <w:sz w:val="16"/>
          <w:szCs w:val="16"/>
        </w:rPr>
        <w:t>”: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{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 w:rsidRPr="003C20B4">
        <w:rPr>
          <w:rFonts w:ascii="Arial" w:hAnsi="Arial" w:cs="Arial"/>
          <w:sz w:val="16"/>
          <w:szCs w:val="16"/>
        </w:rPr>
        <w:t>nugget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B74EA4" w:rsidRDefault="00B74EA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B74EA4" w:rsidRDefault="00B74EA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B74EA4" w:rsidRPr="003C20B4" w:rsidRDefault="00B74EA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="00B74EA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ref”:”Nugget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B74EA4" w:rsidRDefault="00B74EA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B74EA4" w:rsidRPr="003C20B4" w:rsidRDefault="00B74EA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},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 w:rsidRPr="003C20B4">
        <w:rPr>
          <w:rFonts w:ascii="Arial" w:hAnsi="Arial" w:cs="Arial"/>
          <w:sz w:val="16"/>
          <w:szCs w:val="16"/>
        </w:rPr>
        <w:t>seconds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type</w:t>
      </w:r>
      <w:proofErr w:type="gramEnd"/>
      <w:r w:rsidRPr="003C20B4">
        <w:rPr>
          <w:rFonts w:ascii="Arial" w:hAnsi="Arial" w:cs="Arial"/>
          <w:sz w:val="16"/>
          <w:szCs w:val="16"/>
        </w:rPr>
        <w:t>":"number</w:t>
      </w:r>
      <w:proofErr w:type="spellEnd"/>
      <w:r w:rsidRPr="003C20B4">
        <w:rPr>
          <w:rFonts w:ascii="Arial" w:hAnsi="Arial" w:cs="Arial"/>
          <w:sz w:val="16"/>
          <w:szCs w:val="16"/>
        </w:rPr>
        <w:t>",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description</w:t>
      </w:r>
      <w:proofErr w:type="gramEnd"/>
      <w:r w:rsidRPr="003C20B4">
        <w:rPr>
          <w:rFonts w:ascii="Arial" w:hAnsi="Arial" w:cs="Arial"/>
          <w:sz w:val="16"/>
          <w:szCs w:val="16"/>
        </w:rPr>
        <w:t>":"Seconds</w:t>
      </w:r>
      <w:proofErr w:type="spellEnd"/>
      <w:r w:rsidRPr="003C20B4">
        <w:rPr>
          <w:rFonts w:ascii="Arial" w:hAnsi="Arial" w:cs="Arial"/>
          <w:sz w:val="16"/>
          <w:szCs w:val="16"/>
        </w:rPr>
        <w:t xml:space="preserve"> portion of event time stamp".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required</w:t>
      </w:r>
      <w:proofErr w:type="gramEnd"/>
      <w:r w:rsidRPr="003C20B4">
        <w:rPr>
          <w:rFonts w:ascii="Arial" w:hAnsi="Arial" w:cs="Arial"/>
          <w:sz w:val="16"/>
          <w:szCs w:val="16"/>
        </w:rPr>
        <w:t>":true</w:t>
      </w:r>
      <w:proofErr w:type="spellEnd"/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},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 w:rsidRPr="003C20B4">
        <w:rPr>
          <w:rFonts w:ascii="Arial" w:hAnsi="Arial" w:cs="Arial"/>
          <w:sz w:val="16"/>
          <w:szCs w:val="16"/>
        </w:rPr>
        <w:t>nanoseconds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type</w:t>
      </w:r>
      <w:proofErr w:type="gramEnd"/>
      <w:r w:rsidRPr="003C20B4">
        <w:rPr>
          <w:rFonts w:ascii="Arial" w:hAnsi="Arial" w:cs="Arial"/>
          <w:sz w:val="16"/>
          <w:szCs w:val="16"/>
        </w:rPr>
        <w:t>":"number</w:t>
      </w:r>
      <w:proofErr w:type="spellEnd"/>
      <w:r w:rsidRPr="003C20B4">
        <w:rPr>
          <w:rFonts w:ascii="Arial" w:hAnsi="Arial" w:cs="Arial"/>
          <w:sz w:val="16"/>
          <w:szCs w:val="16"/>
        </w:rPr>
        <w:t>",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description</w:t>
      </w:r>
      <w:proofErr w:type="gramEnd"/>
      <w:r w:rsidRPr="003C20B4">
        <w:rPr>
          <w:rFonts w:ascii="Arial" w:hAnsi="Arial" w:cs="Arial"/>
          <w:sz w:val="16"/>
          <w:szCs w:val="16"/>
        </w:rPr>
        <w:t>":"Nano</w:t>
      </w:r>
      <w:proofErr w:type="spellEnd"/>
      <w:r w:rsidRPr="003C20B4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C20B4">
        <w:rPr>
          <w:rFonts w:ascii="Arial" w:hAnsi="Arial" w:cs="Arial"/>
          <w:sz w:val="16"/>
          <w:szCs w:val="16"/>
        </w:rPr>
        <w:t>econds</w:t>
      </w:r>
      <w:proofErr w:type="spellEnd"/>
      <w:r w:rsidRPr="003C20B4">
        <w:rPr>
          <w:rFonts w:ascii="Arial" w:hAnsi="Arial" w:cs="Arial"/>
          <w:sz w:val="16"/>
          <w:szCs w:val="16"/>
        </w:rPr>
        <w:t xml:space="preserve"> portion of event time stamp".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required</w:t>
      </w:r>
      <w:proofErr w:type="gramEnd"/>
      <w:r w:rsidRPr="003C20B4">
        <w:rPr>
          <w:rFonts w:ascii="Arial" w:hAnsi="Arial" w:cs="Arial"/>
          <w:sz w:val="16"/>
          <w:szCs w:val="16"/>
        </w:rPr>
        <w:t>":true</w:t>
      </w:r>
      <w:proofErr w:type="spellEnd"/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</w:p>
    <w:p w:rsidR="003C20B4" w:rsidRPr="003C20B4" w:rsidRDefault="003C20B4" w:rsidP="003C20B4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}</w:t>
      </w:r>
    </w:p>
    <w:p w:rsidR="003C20B4" w:rsidRPr="002E418C" w:rsidRDefault="003C20B4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}</w:t>
      </w:r>
    </w:p>
    <w:p w:rsidR="002E418C" w:rsidRPr="002E418C" w:rsidRDefault="002E418C" w:rsidP="002E418C">
      <w:pPr>
        <w:pStyle w:val="Heading3"/>
      </w:pPr>
      <w:bookmarkStart w:id="16" w:name="_Toc307575263"/>
      <w:r>
        <w:t>Object – Hash</w:t>
      </w:r>
      <w:bookmarkEnd w:id="16"/>
    </w:p>
    <w:p w:rsidR="002E418C" w:rsidRDefault="002E418C" w:rsidP="002E418C"/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{</w:t>
      </w:r>
    </w:p>
    <w:p w:rsidR="002E418C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“name”:”</w:t>
      </w:r>
      <w:proofErr w:type="spellStart"/>
      <w:r>
        <w:rPr>
          <w:rFonts w:ascii="Arial" w:hAnsi="Arial" w:cs="Arial"/>
          <w:sz w:val="16"/>
          <w:szCs w:val="16"/>
        </w:rPr>
        <w:t>Hase</w:t>
      </w:r>
      <w:proofErr w:type="spellEnd"/>
      <w:r w:rsidRPr="003C20B4">
        <w:rPr>
          <w:rFonts w:ascii="Arial" w:hAnsi="Arial" w:cs="Arial"/>
          <w:sz w:val="16"/>
          <w:szCs w:val="16"/>
        </w:rPr>
        <w:t>”,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gramStart"/>
      <w:r w:rsidRPr="003C20B4">
        <w:rPr>
          <w:rFonts w:ascii="Arial" w:hAnsi="Arial" w:cs="Arial"/>
          <w:sz w:val="16"/>
          <w:szCs w:val="16"/>
        </w:rPr>
        <w:t>properties</w:t>
      </w:r>
      <w:proofErr w:type="gramEnd"/>
      <w:r w:rsidRPr="003C20B4">
        <w:rPr>
          <w:rFonts w:ascii="Arial" w:hAnsi="Arial" w:cs="Arial"/>
          <w:sz w:val="16"/>
          <w:szCs w:val="16"/>
        </w:rPr>
        <w:t>”: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{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type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2E418C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2E418C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type”:”string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E418C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enum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”: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[</w:t>
      </w:r>
    </w:p>
    <w:p w:rsidR="002E418C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MD5</w:t>
      </w:r>
      <w:r w:rsidRPr="003C20B4"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,</w:t>
      </w:r>
    </w:p>
    <w:p w:rsidR="002E418C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“SHA1”,</w:t>
      </w:r>
    </w:p>
    <w:p w:rsidR="002E418C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“SHA128”,</w:t>
      </w:r>
    </w:p>
    <w:p w:rsidR="002E418C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“SHA256”,</w:t>
      </w:r>
    </w:p>
    <w:p w:rsidR="002E418C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“SHA512”</w:t>
      </w:r>
    </w:p>
    <w:p w:rsidR="002E418C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],</w:t>
      </w:r>
    </w:p>
    <w:p w:rsidR="002E418C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description”:”The</w:t>
      </w:r>
      <w:proofErr w:type="spellEnd"/>
      <w:r>
        <w:rPr>
          <w:rFonts w:ascii="Arial" w:hAnsi="Arial" w:cs="Arial"/>
          <w:sz w:val="16"/>
          <w:szCs w:val="16"/>
        </w:rPr>
        <w:t xml:space="preserve"> type of hash in the value field”,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},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value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type</w:t>
      </w:r>
      <w:proofErr w:type="gramEnd"/>
      <w:r w:rsidRPr="003C20B4">
        <w:rPr>
          <w:rFonts w:ascii="Arial" w:hAnsi="Arial" w:cs="Arial"/>
          <w:sz w:val="16"/>
          <w:szCs w:val="16"/>
        </w:rPr>
        <w:t>":"</w:t>
      </w:r>
      <w:r>
        <w:rPr>
          <w:rFonts w:ascii="Arial" w:hAnsi="Arial" w:cs="Arial"/>
          <w:sz w:val="16"/>
          <w:szCs w:val="16"/>
        </w:rPr>
        <w:t>string</w:t>
      </w:r>
      <w:proofErr w:type="spellEnd"/>
      <w:r w:rsidRPr="003C20B4">
        <w:rPr>
          <w:rFonts w:ascii="Arial" w:hAnsi="Arial" w:cs="Arial"/>
          <w:sz w:val="16"/>
          <w:szCs w:val="16"/>
        </w:rPr>
        <w:t>",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description</w:t>
      </w:r>
      <w:proofErr w:type="gramEnd"/>
      <w:r w:rsidRPr="003C20B4">
        <w:rPr>
          <w:rFonts w:ascii="Arial" w:hAnsi="Arial" w:cs="Arial"/>
          <w:sz w:val="16"/>
          <w:szCs w:val="16"/>
        </w:rPr>
        <w:t>":"</w:t>
      </w:r>
      <w:r>
        <w:rPr>
          <w:rFonts w:ascii="Arial" w:hAnsi="Arial" w:cs="Arial"/>
          <w:sz w:val="16"/>
          <w:szCs w:val="16"/>
        </w:rPr>
        <w:t>Hex</w:t>
      </w:r>
      <w:proofErr w:type="spellEnd"/>
      <w:r>
        <w:rPr>
          <w:rFonts w:ascii="Arial" w:hAnsi="Arial" w:cs="Arial"/>
          <w:sz w:val="16"/>
          <w:szCs w:val="16"/>
        </w:rPr>
        <w:t xml:space="preserve"> encoded hash value</w:t>
      </w:r>
      <w:r w:rsidRPr="003C20B4">
        <w:rPr>
          <w:rFonts w:ascii="Arial" w:hAnsi="Arial" w:cs="Arial"/>
          <w:sz w:val="16"/>
          <w:szCs w:val="16"/>
        </w:rPr>
        <w:t>".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required</w:t>
      </w:r>
      <w:proofErr w:type="gramEnd"/>
      <w:r w:rsidRPr="003C20B4">
        <w:rPr>
          <w:rFonts w:ascii="Arial" w:hAnsi="Arial" w:cs="Arial"/>
          <w:sz w:val="16"/>
          <w:szCs w:val="16"/>
        </w:rPr>
        <w:t>":true</w:t>
      </w:r>
      <w:proofErr w:type="spellEnd"/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},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}</w:t>
      </w:r>
    </w:p>
    <w:p w:rsidR="002E418C" w:rsidRPr="003C20B4" w:rsidRDefault="002E418C" w:rsidP="002E418C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}</w:t>
      </w:r>
    </w:p>
    <w:p w:rsidR="002E418C" w:rsidRDefault="002E418C" w:rsidP="002E418C"/>
    <w:p w:rsidR="002939E9" w:rsidRDefault="002939E9">
      <w:r>
        <w:br w:type="page"/>
      </w:r>
    </w:p>
    <w:p w:rsidR="002939E9" w:rsidRDefault="002939E9" w:rsidP="002939E9">
      <w:pPr>
        <w:pStyle w:val="Heading3"/>
      </w:pPr>
      <w:r>
        <w:lastRenderedPageBreak/>
        <w:t xml:space="preserve">Object – </w:t>
      </w:r>
      <w:r w:rsidR="007C4EEC">
        <w:t>Block</w:t>
      </w:r>
      <w:r>
        <w:t xml:space="preserve"> ID</w:t>
      </w:r>
    </w:p>
    <w:p w:rsidR="002939E9" w:rsidRDefault="002939E9" w:rsidP="002939E9"/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{</w:t>
      </w:r>
    </w:p>
    <w:p w:rsidR="002939E9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“name”:”</w:t>
      </w:r>
      <w:proofErr w:type="spellStart"/>
      <w:r>
        <w:rPr>
          <w:rFonts w:ascii="Arial" w:hAnsi="Arial" w:cs="Arial"/>
          <w:sz w:val="16"/>
          <w:szCs w:val="16"/>
        </w:rPr>
        <w:t>Block</w:t>
      </w:r>
      <w:r w:rsidRPr="003C20B4">
        <w:rPr>
          <w:rFonts w:ascii="Arial" w:hAnsi="Arial" w:cs="Arial"/>
          <w:sz w:val="16"/>
          <w:szCs w:val="16"/>
        </w:rPr>
        <w:t>_ID</w:t>
      </w:r>
      <w:proofErr w:type="spellEnd"/>
      <w:r w:rsidRPr="003C20B4">
        <w:rPr>
          <w:rFonts w:ascii="Arial" w:hAnsi="Arial" w:cs="Arial"/>
          <w:sz w:val="16"/>
          <w:szCs w:val="16"/>
        </w:rPr>
        <w:t>”,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gramStart"/>
      <w:r w:rsidRPr="003C20B4">
        <w:rPr>
          <w:rFonts w:ascii="Arial" w:hAnsi="Arial" w:cs="Arial"/>
          <w:sz w:val="16"/>
          <w:szCs w:val="16"/>
        </w:rPr>
        <w:t>properties</w:t>
      </w:r>
      <w:proofErr w:type="gramEnd"/>
      <w:r w:rsidRPr="003C20B4">
        <w:rPr>
          <w:rFonts w:ascii="Arial" w:hAnsi="Arial" w:cs="Arial"/>
          <w:sz w:val="16"/>
          <w:szCs w:val="16"/>
        </w:rPr>
        <w:t>”: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{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hash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2939E9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2939E9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939E9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2939E9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ref”:”</w:t>
      </w:r>
      <w:r>
        <w:rPr>
          <w:rFonts w:ascii="Arial" w:hAnsi="Arial" w:cs="Arial"/>
          <w:sz w:val="16"/>
          <w:szCs w:val="16"/>
        </w:rPr>
        <w:t>Hash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2939E9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},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size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type</w:t>
      </w:r>
      <w:proofErr w:type="gramEnd"/>
      <w:r w:rsidRPr="003C20B4">
        <w:rPr>
          <w:rFonts w:ascii="Arial" w:hAnsi="Arial" w:cs="Arial"/>
          <w:sz w:val="16"/>
          <w:szCs w:val="16"/>
        </w:rPr>
        <w:t>":"number</w:t>
      </w:r>
      <w:proofErr w:type="spellEnd"/>
      <w:r w:rsidRPr="003C20B4">
        <w:rPr>
          <w:rFonts w:ascii="Arial" w:hAnsi="Arial" w:cs="Arial"/>
          <w:sz w:val="16"/>
          <w:szCs w:val="16"/>
        </w:rPr>
        <w:t>",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description</w:t>
      </w:r>
      <w:proofErr w:type="gramEnd"/>
      <w:r w:rsidRPr="003C20B4">
        <w:rPr>
          <w:rFonts w:ascii="Arial" w:hAnsi="Arial" w:cs="Arial"/>
          <w:sz w:val="16"/>
          <w:szCs w:val="16"/>
        </w:rPr>
        <w:t>":"</w:t>
      </w:r>
      <w:r>
        <w:rPr>
          <w:rFonts w:ascii="Arial" w:hAnsi="Arial" w:cs="Arial"/>
          <w:sz w:val="16"/>
          <w:szCs w:val="16"/>
        </w:rPr>
        <w:t>Size</w:t>
      </w:r>
      <w:proofErr w:type="spellEnd"/>
      <w:r>
        <w:rPr>
          <w:rFonts w:ascii="Arial" w:hAnsi="Arial" w:cs="Arial"/>
          <w:sz w:val="16"/>
          <w:szCs w:val="16"/>
        </w:rPr>
        <w:t xml:space="preserve"> of the block</w:t>
      </w:r>
      <w:r w:rsidRPr="003C20B4">
        <w:rPr>
          <w:rFonts w:ascii="Arial" w:hAnsi="Arial" w:cs="Arial"/>
          <w:sz w:val="16"/>
          <w:szCs w:val="16"/>
        </w:rPr>
        <w:t>".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proofErr w:type="gramStart"/>
      <w:r w:rsidRPr="003C20B4">
        <w:rPr>
          <w:rFonts w:ascii="Arial" w:hAnsi="Arial" w:cs="Arial"/>
          <w:sz w:val="16"/>
          <w:szCs w:val="16"/>
        </w:rPr>
        <w:t>required</w:t>
      </w:r>
      <w:proofErr w:type="gramEnd"/>
      <w:r w:rsidRPr="003C20B4">
        <w:rPr>
          <w:rFonts w:ascii="Arial" w:hAnsi="Arial" w:cs="Arial"/>
          <w:sz w:val="16"/>
          <w:szCs w:val="16"/>
        </w:rPr>
        <w:t>":true</w:t>
      </w:r>
      <w:proofErr w:type="spellEnd"/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},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r>
        <w:rPr>
          <w:rFonts w:ascii="Arial" w:hAnsi="Arial" w:cs="Arial"/>
          <w:sz w:val="16"/>
          <w:szCs w:val="16"/>
        </w:rPr>
        <w:t>data_type</w:t>
      </w:r>
      <w:proofErr w:type="spellEnd"/>
      <w:r w:rsidRPr="003C20B4">
        <w:rPr>
          <w:rFonts w:ascii="Arial" w:hAnsi="Arial" w:cs="Arial"/>
          <w:sz w:val="16"/>
          <w:szCs w:val="16"/>
        </w:rPr>
        <w:t>":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2939E9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939E9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2939E9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ref”:”</w:t>
      </w:r>
      <w:r>
        <w:rPr>
          <w:rFonts w:ascii="Arial" w:hAnsi="Arial" w:cs="Arial"/>
          <w:sz w:val="16"/>
          <w:szCs w:val="16"/>
        </w:rPr>
        <w:t>UUID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2939E9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</w:p>
    <w:p w:rsidR="002939E9" w:rsidRPr="003C20B4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}</w:t>
      </w:r>
    </w:p>
    <w:p w:rsidR="002939E9" w:rsidRPr="002E418C" w:rsidRDefault="002939E9" w:rsidP="002939E9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}</w:t>
      </w:r>
    </w:p>
    <w:p w:rsidR="00537827" w:rsidRDefault="00537827">
      <w:pPr>
        <w:rPr>
          <w:rFonts w:ascii="Verdana" w:eastAsia="Verdana" w:hAnsi="Verdana" w:cs="Verdana"/>
          <w:i/>
          <w:iCs/>
          <w:color w:val="961222"/>
          <w:sz w:val="26"/>
          <w:szCs w:val="26"/>
        </w:rPr>
      </w:pPr>
      <w:r>
        <w:br w:type="page"/>
      </w:r>
    </w:p>
    <w:p w:rsidR="00537827" w:rsidRDefault="00537827" w:rsidP="00537827">
      <w:pPr>
        <w:pStyle w:val="Heading3"/>
      </w:pPr>
      <w:r>
        <w:lastRenderedPageBreak/>
        <w:t>Object – Metadata Item</w:t>
      </w:r>
    </w:p>
    <w:p w:rsidR="00537827" w:rsidRPr="00537827" w:rsidRDefault="00537827" w:rsidP="00537827"/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{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“name”:”</w:t>
      </w:r>
      <w:proofErr w:type="spellStart"/>
      <w:r w:rsidR="00823690">
        <w:rPr>
          <w:rFonts w:ascii="Arial" w:hAnsi="Arial" w:cs="Arial"/>
          <w:sz w:val="16"/>
          <w:szCs w:val="16"/>
        </w:rPr>
        <w:t>Metadata_</w:t>
      </w:r>
      <w:r>
        <w:rPr>
          <w:rFonts w:ascii="Arial" w:hAnsi="Arial" w:cs="Arial"/>
          <w:sz w:val="16"/>
          <w:szCs w:val="16"/>
        </w:rPr>
        <w:t>Item</w:t>
      </w:r>
      <w:proofErr w:type="spellEnd"/>
      <w:r w:rsidRPr="003C20B4">
        <w:rPr>
          <w:rFonts w:ascii="Arial" w:hAnsi="Arial" w:cs="Arial"/>
          <w:sz w:val="16"/>
          <w:szCs w:val="16"/>
        </w:rPr>
        <w:t>”,</w:t>
      </w:r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gramStart"/>
      <w:r w:rsidRPr="003C20B4">
        <w:rPr>
          <w:rFonts w:ascii="Arial" w:hAnsi="Arial" w:cs="Arial"/>
          <w:sz w:val="16"/>
          <w:szCs w:val="16"/>
        </w:rPr>
        <w:t>properties</w:t>
      </w:r>
      <w:proofErr w:type="gramEnd"/>
      <w:r w:rsidRPr="003C20B4">
        <w:rPr>
          <w:rFonts w:ascii="Arial" w:hAnsi="Arial" w:cs="Arial"/>
          <w:sz w:val="16"/>
          <w:szCs w:val="16"/>
        </w:rPr>
        <w:t>”:</w:t>
      </w:r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{</w:t>
      </w:r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name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ref”:”</w:t>
      </w:r>
      <w:r>
        <w:rPr>
          <w:rFonts w:ascii="Arial" w:hAnsi="Arial" w:cs="Arial"/>
          <w:sz w:val="16"/>
          <w:szCs w:val="16"/>
        </w:rPr>
        <w:t>UUID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},</w:t>
      </w:r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type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ref”:”</w:t>
      </w:r>
      <w:r>
        <w:rPr>
          <w:rFonts w:ascii="Arial" w:hAnsi="Arial" w:cs="Arial"/>
          <w:sz w:val="16"/>
          <w:szCs w:val="16"/>
        </w:rPr>
        <w:t>UUID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value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type”:”string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description”:”The</w:t>
      </w:r>
      <w:proofErr w:type="spellEnd"/>
      <w:r>
        <w:rPr>
          <w:rFonts w:ascii="Arial" w:hAnsi="Arial" w:cs="Arial"/>
          <w:sz w:val="16"/>
          <w:szCs w:val="16"/>
        </w:rPr>
        <w:t xml:space="preserve"> items data in string form”,</w:t>
      </w:r>
    </w:p>
    <w:p w:rsidR="00537827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537827" w:rsidRPr="003C20B4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}</w:t>
      </w:r>
    </w:p>
    <w:p w:rsidR="00537827" w:rsidRPr="002E418C" w:rsidRDefault="00537827" w:rsidP="00537827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}</w:t>
      </w:r>
    </w:p>
    <w:p w:rsidR="00823690" w:rsidRDefault="00823690"/>
    <w:p w:rsidR="00823690" w:rsidRDefault="00823690">
      <w:pPr>
        <w:rPr>
          <w:rFonts w:ascii="Verdana" w:eastAsia="Verdana" w:hAnsi="Verdana" w:cs="Verdana"/>
          <w:i/>
          <w:iCs/>
          <w:color w:val="961222"/>
          <w:sz w:val="26"/>
          <w:szCs w:val="26"/>
        </w:rPr>
      </w:pPr>
      <w:r>
        <w:br w:type="page"/>
      </w:r>
    </w:p>
    <w:p w:rsidR="00823690" w:rsidRDefault="00823690" w:rsidP="00823690">
      <w:pPr>
        <w:pStyle w:val="Heading3"/>
      </w:pPr>
      <w:r>
        <w:lastRenderedPageBreak/>
        <w:t>Object – Block</w:t>
      </w:r>
    </w:p>
    <w:p w:rsidR="00823690" w:rsidRPr="00537827" w:rsidRDefault="00823690" w:rsidP="00823690"/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name”:”</w:t>
      </w:r>
      <w:r>
        <w:rPr>
          <w:rFonts w:ascii="Arial" w:hAnsi="Arial" w:cs="Arial"/>
          <w:sz w:val="16"/>
          <w:szCs w:val="16"/>
        </w:rPr>
        <w:t>Block</w:t>
      </w:r>
      <w:proofErr w:type="spellEnd"/>
      <w:r w:rsidRPr="003C20B4">
        <w:rPr>
          <w:rFonts w:ascii="Arial" w:hAnsi="Arial" w:cs="Arial"/>
          <w:sz w:val="16"/>
          <w:szCs w:val="16"/>
        </w:rPr>
        <w:t>”,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gramStart"/>
      <w:r w:rsidRPr="003C20B4">
        <w:rPr>
          <w:rFonts w:ascii="Arial" w:hAnsi="Arial" w:cs="Arial"/>
          <w:sz w:val="16"/>
          <w:szCs w:val="16"/>
        </w:rPr>
        <w:t>properties</w:t>
      </w:r>
      <w:proofErr w:type="gramEnd"/>
      <w:r w:rsidRPr="003C20B4">
        <w:rPr>
          <w:rFonts w:ascii="Arial" w:hAnsi="Arial" w:cs="Arial"/>
          <w:sz w:val="16"/>
          <w:szCs w:val="16"/>
        </w:rPr>
        <w:t>”: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{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id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“ref”:”</w:t>
      </w:r>
      <w:proofErr w:type="spellStart"/>
      <w:r>
        <w:rPr>
          <w:rFonts w:ascii="Arial" w:hAnsi="Arial" w:cs="Arial"/>
          <w:sz w:val="16"/>
          <w:szCs w:val="16"/>
        </w:rPr>
        <w:t>Block_ID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r>
        <w:rPr>
          <w:rFonts w:ascii="Arial" w:hAnsi="Arial" w:cs="Arial"/>
          <w:sz w:val="16"/>
          <w:szCs w:val="16"/>
        </w:rPr>
        <w:t>parent_id</w:t>
      </w:r>
      <w:proofErr w:type="spellEnd"/>
      <w:r w:rsidRPr="003C20B4">
        <w:rPr>
          <w:rFonts w:ascii="Arial" w:hAnsi="Arial" w:cs="Arial"/>
          <w:sz w:val="16"/>
          <w:szCs w:val="16"/>
        </w:rPr>
        <w:t>":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“ref”:”</w:t>
      </w:r>
      <w:proofErr w:type="spellStart"/>
      <w:r>
        <w:rPr>
          <w:rFonts w:ascii="Arial" w:hAnsi="Arial" w:cs="Arial"/>
          <w:sz w:val="16"/>
          <w:szCs w:val="16"/>
        </w:rPr>
        <w:t>Block_ID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"</w:t>
      </w:r>
      <w:proofErr w:type="gramStart"/>
      <w:r>
        <w:rPr>
          <w:rFonts w:ascii="Arial" w:hAnsi="Arial" w:cs="Arial"/>
          <w:sz w:val="16"/>
          <w:szCs w:val="16"/>
        </w:rPr>
        <w:t>parent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“ref”:”</w:t>
      </w:r>
      <w:r>
        <w:rPr>
          <w:rFonts w:ascii="Arial" w:hAnsi="Arial" w:cs="Arial"/>
          <w:sz w:val="16"/>
          <w:szCs w:val="16"/>
        </w:rPr>
        <w:t>#</w:t>
      </w:r>
      <w:r w:rsidRPr="003C20B4">
        <w:rPr>
          <w:rFonts w:ascii="Arial" w:hAnsi="Arial" w:cs="Arial"/>
          <w:sz w:val="16"/>
          <w:szCs w:val="16"/>
        </w:rPr>
        <w:t>”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metadata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type”:”array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items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“ref”:”</w:t>
      </w:r>
      <w:proofErr w:type="spellStart"/>
      <w:r>
        <w:rPr>
          <w:rFonts w:ascii="Arial" w:hAnsi="Arial" w:cs="Arial"/>
          <w:sz w:val="16"/>
          <w:szCs w:val="16"/>
        </w:rPr>
        <w:t>Metadata_Item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823690" w:rsidRDefault="000229DE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sf_flags</w:t>
      </w:r>
      <w:proofErr w:type="spellEnd"/>
      <w:r>
        <w:rPr>
          <w:rFonts w:ascii="Arial" w:hAnsi="Arial" w:cs="Arial"/>
          <w:sz w:val="16"/>
          <w:szCs w:val="16"/>
        </w:rPr>
        <w:t>”: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type”:”number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“description”:”</w:t>
      </w:r>
      <w:proofErr w:type="spellStart"/>
      <w:r>
        <w:rPr>
          <w:rFonts w:ascii="Arial" w:hAnsi="Arial" w:cs="Arial"/>
          <w:sz w:val="16"/>
          <w:szCs w:val="16"/>
        </w:rPr>
        <w:t>Sourcefire</w:t>
      </w:r>
      <w:proofErr w:type="spellEnd"/>
      <w:r>
        <w:rPr>
          <w:rFonts w:ascii="Arial" w:hAnsi="Arial" w:cs="Arial"/>
          <w:sz w:val="16"/>
          <w:szCs w:val="16"/>
        </w:rPr>
        <w:t xml:space="preserve"> Flags Field”,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old_sf_flags</w:t>
      </w:r>
      <w:proofErr w:type="spellEnd"/>
      <w:r>
        <w:rPr>
          <w:rFonts w:ascii="Arial" w:hAnsi="Arial" w:cs="Arial"/>
          <w:sz w:val="16"/>
          <w:szCs w:val="16"/>
        </w:rPr>
        <w:t>”: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type”:”number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“description”:”</w:t>
      </w:r>
      <w:proofErr w:type="spellStart"/>
      <w:r>
        <w:rPr>
          <w:rFonts w:ascii="Arial" w:hAnsi="Arial" w:cs="Arial"/>
          <w:sz w:val="16"/>
          <w:szCs w:val="16"/>
        </w:rPr>
        <w:t>Sourcefire</w:t>
      </w:r>
      <w:proofErr w:type="spellEnd"/>
      <w:r>
        <w:rPr>
          <w:rFonts w:ascii="Arial" w:hAnsi="Arial" w:cs="Arial"/>
          <w:sz w:val="16"/>
          <w:szCs w:val="16"/>
        </w:rPr>
        <w:t xml:space="preserve"> Flags Field before they were changed”,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ent_flags</w:t>
      </w:r>
      <w:proofErr w:type="spellEnd"/>
      <w:r>
        <w:rPr>
          <w:rFonts w:ascii="Arial" w:hAnsi="Arial" w:cs="Arial"/>
          <w:sz w:val="16"/>
          <w:szCs w:val="16"/>
        </w:rPr>
        <w:t>”: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type”:”number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description”:”Enterprise</w:t>
      </w:r>
      <w:proofErr w:type="spellEnd"/>
      <w:r>
        <w:rPr>
          <w:rFonts w:ascii="Arial" w:hAnsi="Arial" w:cs="Arial"/>
          <w:sz w:val="16"/>
          <w:szCs w:val="16"/>
        </w:rPr>
        <w:t xml:space="preserve"> Flags Field”,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old_ent_flags</w:t>
      </w:r>
      <w:proofErr w:type="spellEnd"/>
      <w:r>
        <w:rPr>
          <w:rFonts w:ascii="Arial" w:hAnsi="Arial" w:cs="Arial"/>
          <w:sz w:val="16"/>
          <w:szCs w:val="16"/>
        </w:rPr>
        <w:t>”: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type”:”number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</w:t>
      </w:r>
      <w:proofErr w:type="gramStart"/>
      <w:r>
        <w:rPr>
          <w:rFonts w:ascii="Arial" w:hAnsi="Arial" w:cs="Arial"/>
          <w:sz w:val="16"/>
          <w:szCs w:val="16"/>
        </w:rPr>
        <w:t>Enterprise</w:t>
      </w:r>
      <w:proofErr w:type="spellEnd"/>
      <w:r>
        <w:rPr>
          <w:rFonts w:ascii="Arial" w:hAnsi="Arial" w:cs="Arial"/>
          <w:sz w:val="16"/>
          <w:szCs w:val="16"/>
        </w:rPr>
        <w:t xml:space="preserve">  Flags</w:t>
      </w:r>
      <w:proofErr w:type="gramEnd"/>
      <w:r>
        <w:rPr>
          <w:rFonts w:ascii="Arial" w:hAnsi="Arial" w:cs="Arial"/>
          <w:sz w:val="16"/>
          <w:szCs w:val="16"/>
        </w:rPr>
        <w:t xml:space="preserve"> Field before they were changed”,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}</w:t>
      </w:r>
    </w:p>
    <w:p w:rsidR="00823690" w:rsidRPr="002E418C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}</w:t>
      </w:r>
    </w:p>
    <w:p w:rsidR="00823690" w:rsidRPr="00963715" w:rsidRDefault="00823690" w:rsidP="00963715">
      <w:pPr>
        <w:pStyle w:val="Heading3"/>
      </w:pPr>
      <w:r>
        <w:t>Object – Event</w:t>
      </w:r>
    </w:p>
    <w:p w:rsidR="00823690" w:rsidRPr="00537827" w:rsidRDefault="00823690" w:rsidP="00823690"/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name”:”</w:t>
      </w:r>
      <w:r>
        <w:rPr>
          <w:rFonts w:ascii="Arial" w:hAnsi="Arial" w:cs="Arial"/>
          <w:sz w:val="16"/>
          <w:szCs w:val="16"/>
        </w:rPr>
        <w:t>Event</w:t>
      </w:r>
      <w:proofErr w:type="spellEnd"/>
      <w:r w:rsidRPr="003C20B4">
        <w:rPr>
          <w:rFonts w:ascii="Arial" w:hAnsi="Arial" w:cs="Arial"/>
          <w:sz w:val="16"/>
          <w:szCs w:val="16"/>
        </w:rPr>
        <w:t>”,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gramStart"/>
      <w:r w:rsidRPr="003C20B4">
        <w:rPr>
          <w:rFonts w:ascii="Arial" w:hAnsi="Arial" w:cs="Arial"/>
          <w:sz w:val="16"/>
          <w:szCs w:val="16"/>
        </w:rPr>
        <w:t>properties</w:t>
      </w:r>
      <w:proofErr w:type="gramEnd"/>
      <w:r w:rsidRPr="003C20B4">
        <w:rPr>
          <w:rFonts w:ascii="Arial" w:hAnsi="Arial" w:cs="Arial"/>
          <w:sz w:val="16"/>
          <w:szCs w:val="16"/>
        </w:rPr>
        <w:t>”: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{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id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“ref”:”</w:t>
      </w:r>
      <w:proofErr w:type="spellStart"/>
      <w:r>
        <w:rPr>
          <w:rFonts w:ascii="Arial" w:hAnsi="Arial" w:cs="Arial"/>
          <w:sz w:val="16"/>
          <w:szCs w:val="16"/>
        </w:rPr>
        <w:t>Event_ID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r>
        <w:rPr>
          <w:rFonts w:ascii="Arial" w:hAnsi="Arial" w:cs="Arial"/>
          <w:sz w:val="16"/>
          <w:szCs w:val="16"/>
        </w:rPr>
        <w:t>parent_id</w:t>
      </w:r>
      <w:proofErr w:type="spellEnd"/>
      <w:r w:rsidRPr="003C20B4">
        <w:rPr>
          <w:rFonts w:ascii="Arial" w:hAnsi="Arial" w:cs="Arial"/>
          <w:sz w:val="16"/>
          <w:szCs w:val="16"/>
        </w:rPr>
        <w:t>":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“ref”:”</w:t>
      </w:r>
      <w:proofErr w:type="spellStart"/>
      <w:r>
        <w:rPr>
          <w:rFonts w:ascii="Arial" w:hAnsi="Arial" w:cs="Arial"/>
          <w:sz w:val="16"/>
          <w:szCs w:val="16"/>
        </w:rPr>
        <w:t>Event_ID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"</w:t>
      </w:r>
      <w:proofErr w:type="gramStart"/>
      <w:r>
        <w:rPr>
          <w:rFonts w:ascii="Arial" w:hAnsi="Arial" w:cs="Arial"/>
          <w:sz w:val="16"/>
          <w:szCs w:val="16"/>
        </w:rPr>
        <w:t>parent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“ref”:”</w:t>
      </w:r>
      <w:r>
        <w:rPr>
          <w:rFonts w:ascii="Arial" w:hAnsi="Arial" w:cs="Arial"/>
          <w:sz w:val="16"/>
          <w:szCs w:val="16"/>
        </w:rPr>
        <w:t>#</w:t>
      </w:r>
      <w:r w:rsidRPr="003C20B4">
        <w:rPr>
          <w:rFonts w:ascii="Arial" w:hAnsi="Arial" w:cs="Arial"/>
          <w:sz w:val="16"/>
          <w:szCs w:val="16"/>
        </w:rPr>
        <w:t>”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metadata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type”:”array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items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“ref”:”</w:t>
      </w:r>
      <w:proofErr w:type="spellStart"/>
      <w:r>
        <w:rPr>
          <w:rFonts w:ascii="Arial" w:hAnsi="Arial" w:cs="Arial"/>
          <w:sz w:val="16"/>
          <w:szCs w:val="16"/>
        </w:rPr>
        <w:t>Metadata_Item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823690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823690" w:rsidRPr="003C20B4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}</w:t>
      </w:r>
    </w:p>
    <w:p w:rsidR="00823690" w:rsidRPr="002E418C" w:rsidRDefault="00823690" w:rsidP="0082369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}</w:t>
      </w:r>
    </w:p>
    <w:p w:rsidR="000F38D1" w:rsidRDefault="000F38D1"/>
    <w:p w:rsidR="000F38D1" w:rsidRPr="00963715" w:rsidRDefault="000F38D1" w:rsidP="000F38D1">
      <w:pPr>
        <w:pStyle w:val="Heading3"/>
      </w:pPr>
      <w:r>
        <w:lastRenderedPageBreak/>
        <w:t>Message – Event</w:t>
      </w:r>
    </w:p>
    <w:p w:rsidR="000F38D1" w:rsidRDefault="000F38D1"/>
    <w:p w:rsidR="000F38D1" w:rsidRDefault="000F38D1">
      <w:r>
        <w:t>The event message is just an Event object with the following populated:</w:t>
      </w:r>
    </w:p>
    <w:p w:rsidR="000F38D1" w:rsidRDefault="000F38D1" w:rsidP="000F38D1">
      <w:pPr>
        <w:pStyle w:val="ListParagraph"/>
        <w:numPr>
          <w:ilvl w:val="0"/>
          <w:numId w:val="17"/>
        </w:numPr>
      </w:pPr>
      <w:r>
        <w:t>ID</w:t>
      </w:r>
    </w:p>
    <w:p w:rsidR="000F38D1" w:rsidRDefault="000F38D1" w:rsidP="000F38D1">
      <w:pPr>
        <w:pStyle w:val="ListParagraph"/>
        <w:numPr>
          <w:ilvl w:val="1"/>
          <w:numId w:val="17"/>
        </w:numPr>
      </w:pPr>
      <w:r>
        <w:t>Time Seconds</w:t>
      </w:r>
    </w:p>
    <w:p w:rsidR="000F38D1" w:rsidRDefault="000F38D1" w:rsidP="000F38D1">
      <w:pPr>
        <w:pStyle w:val="ListParagraph"/>
        <w:numPr>
          <w:ilvl w:val="1"/>
          <w:numId w:val="17"/>
        </w:numPr>
      </w:pPr>
      <w:r>
        <w:t>Time Nano Seconds</w:t>
      </w:r>
    </w:p>
    <w:p w:rsidR="000F38D1" w:rsidRDefault="000F38D1" w:rsidP="000F38D1">
      <w:pPr>
        <w:pStyle w:val="ListParagraph"/>
        <w:numPr>
          <w:ilvl w:val="1"/>
          <w:numId w:val="17"/>
        </w:numPr>
      </w:pPr>
      <w:r>
        <w:t>Nugget ID</w:t>
      </w:r>
    </w:p>
    <w:p w:rsidR="000F38D1" w:rsidRDefault="000F38D1" w:rsidP="000F38D1">
      <w:pPr>
        <w:pStyle w:val="ListParagraph"/>
        <w:numPr>
          <w:ilvl w:val="0"/>
          <w:numId w:val="17"/>
        </w:numPr>
      </w:pPr>
      <w:r>
        <w:t>Metadata</w:t>
      </w:r>
    </w:p>
    <w:p w:rsidR="000F38D1" w:rsidRDefault="000F38D1" w:rsidP="000F38D1">
      <w:pPr>
        <w:pStyle w:val="ListParagraph"/>
        <w:numPr>
          <w:ilvl w:val="0"/>
          <w:numId w:val="17"/>
        </w:numPr>
      </w:pPr>
      <w:r>
        <w:t>Parent ID</w:t>
      </w:r>
    </w:p>
    <w:p w:rsidR="000F38D1" w:rsidRDefault="000F38D1" w:rsidP="000F38D1">
      <w:pPr>
        <w:pStyle w:val="ListParagraph"/>
        <w:numPr>
          <w:ilvl w:val="1"/>
          <w:numId w:val="17"/>
        </w:numPr>
      </w:pPr>
      <w:r>
        <w:t>Time Seconds</w:t>
      </w:r>
    </w:p>
    <w:p w:rsidR="000F38D1" w:rsidRDefault="000F38D1" w:rsidP="000F38D1">
      <w:pPr>
        <w:pStyle w:val="ListParagraph"/>
        <w:numPr>
          <w:ilvl w:val="1"/>
          <w:numId w:val="17"/>
        </w:numPr>
      </w:pPr>
      <w:r>
        <w:t>Time Nano Seconds</w:t>
      </w:r>
    </w:p>
    <w:p w:rsidR="000F38D1" w:rsidRDefault="000F38D1" w:rsidP="000F38D1">
      <w:pPr>
        <w:pStyle w:val="ListParagraph"/>
        <w:numPr>
          <w:ilvl w:val="1"/>
          <w:numId w:val="17"/>
        </w:numPr>
      </w:pPr>
      <w:r>
        <w:t>Nugget ID</w:t>
      </w:r>
    </w:p>
    <w:p w:rsidR="000F38D1" w:rsidRDefault="000F38D1" w:rsidP="000F38D1">
      <w:pPr>
        <w:pStyle w:val="ListParagraph"/>
        <w:numPr>
          <w:ilvl w:val="0"/>
          <w:numId w:val="17"/>
        </w:numPr>
      </w:pPr>
      <w:r>
        <w:t>Block</w:t>
      </w:r>
    </w:p>
    <w:p w:rsidR="000F38D1" w:rsidRDefault="000F38D1" w:rsidP="000F38D1">
      <w:pPr>
        <w:pStyle w:val="ListParagraph"/>
        <w:numPr>
          <w:ilvl w:val="1"/>
          <w:numId w:val="17"/>
        </w:numPr>
      </w:pPr>
      <w:r>
        <w:t>ID</w:t>
      </w:r>
    </w:p>
    <w:p w:rsidR="000F38D1" w:rsidRDefault="000F38D1" w:rsidP="000F38D1">
      <w:pPr>
        <w:pStyle w:val="ListParagraph"/>
        <w:numPr>
          <w:ilvl w:val="2"/>
          <w:numId w:val="17"/>
        </w:numPr>
      </w:pPr>
      <w:r>
        <w:t>Hash</w:t>
      </w:r>
    </w:p>
    <w:p w:rsidR="000F38D1" w:rsidRDefault="000F38D1" w:rsidP="000F38D1">
      <w:pPr>
        <w:pStyle w:val="ListParagraph"/>
        <w:numPr>
          <w:ilvl w:val="2"/>
          <w:numId w:val="17"/>
        </w:numPr>
      </w:pPr>
      <w:r>
        <w:t>Size</w:t>
      </w:r>
    </w:p>
    <w:p w:rsidR="000F38D1" w:rsidRDefault="000F38D1" w:rsidP="000F38D1">
      <w:pPr>
        <w:pStyle w:val="ListParagraph"/>
        <w:numPr>
          <w:ilvl w:val="2"/>
          <w:numId w:val="17"/>
        </w:numPr>
      </w:pPr>
      <w:r>
        <w:t>Data Type</w:t>
      </w:r>
    </w:p>
    <w:p w:rsidR="000F38D1" w:rsidRDefault="000F38D1" w:rsidP="000F38D1">
      <w:pPr>
        <w:pStyle w:val="ListParagraph"/>
        <w:numPr>
          <w:ilvl w:val="1"/>
          <w:numId w:val="17"/>
        </w:numPr>
      </w:pPr>
      <w:proofErr w:type="spellStart"/>
      <w:r>
        <w:t>SF_Flags</w:t>
      </w:r>
      <w:proofErr w:type="spellEnd"/>
    </w:p>
    <w:p w:rsidR="000F38D1" w:rsidRDefault="000F38D1" w:rsidP="000F38D1">
      <w:pPr>
        <w:pStyle w:val="ListParagraph"/>
        <w:numPr>
          <w:ilvl w:val="1"/>
          <w:numId w:val="17"/>
        </w:numPr>
      </w:pPr>
      <w:proofErr w:type="spellStart"/>
      <w:r>
        <w:t>Ent_Flags</w:t>
      </w:r>
      <w:proofErr w:type="spellEnd"/>
    </w:p>
    <w:p w:rsidR="001D5220" w:rsidRDefault="001D5220" w:rsidP="001D5220"/>
    <w:p w:rsidR="000F38D1" w:rsidRDefault="000F38D1" w:rsidP="000F38D1">
      <w:r>
        <w:t>Headers attached to the message</w:t>
      </w:r>
      <w:r w:rsidR="001D5220">
        <w:t xml:space="preserve"> if values are</w:t>
      </w:r>
      <w:r>
        <w:t xml:space="preserve"> present:</w:t>
      </w:r>
    </w:p>
    <w:p w:rsidR="000F38D1" w:rsidRDefault="000F38D1" w:rsidP="000F38D1">
      <w:pPr>
        <w:pStyle w:val="ListParagraph"/>
        <w:numPr>
          <w:ilvl w:val="0"/>
          <w:numId w:val="18"/>
        </w:numPr>
      </w:pPr>
      <w:r>
        <w:t>Source_IPv4</w:t>
      </w:r>
    </w:p>
    <w:p w:rsidR="000F38D1" w:rsidRDefault="000F38D1" w:rsidP="000F38D1">
      <w:pPr>
        <w:pStyle w:val="ListParagraph"/>
        <w:numPr>
          <w:ilvl w:val="0"/>
          <w:numId w:val="18"/>
        </w:numPr>
      </w:pPr>
      <w:r>
        <w:t>Dest_IPv4</w:t>
      </w:r>
    </w:p>
    <w:p w:rsidR="000F38D1" w:rsidRDefault="000F38D1" w:rsidP="000F38D1">
      <w:pPr>
        <w:pStyle w:val="ListParagraph"/>
        <w:numPr>
          <w:ilvl w:val="0"/>
          <w:numId w:val="18"/>
        </w:numPr>
      </w:pPr>
      <w:r>
        <w:t>Source_IPv6</w:t>
      </w:r>
    </w:p>
    <w:p w:rsidR="000F38D1" w:rsidRDefault="000F38D1" w:rsidP="000F38D1">
      <w:pPr>
        <w:pStyle w:val="ListParagraph"/>
        <w:numPr>
          <w:ilvl w:val="0"/>
          <w:numId w:val="18"/>
        </w:numPr>
      </w:pPr>
      <w:r>
        <w:t>Dest_IPv6</w:t>
      </w:r>
    </w:p>
    <w:p w:rsidR="000F38D1" w:rsidRDefault="000F38D1" w:rsidP="000F38D1">
      <w:pPr>
        <w:pStyle w:val="ListParagraph"/>
        <w:numPr>
          <w:ilvl w:val="0"/>
          <w:numId w:val="18"/>
        </w:numPr>
      </w:pPr>
      <w:proofErr w:type="spellStart"/>
      <w:r>
        <w:t>Source_Port</w:t>
      </w:r>
      <w:proofErr w:type="spellEnd"/>
    </w:p>
    <w:p w:rsidR="000F38D1" w:rsidRDefault="000F38D1" w:rsidP="000F38D1">
      <w:pPr>
        <w:pStyle w:val="ListParagraph"/>
        <w:numPr>
          <w:ilvl w:val="0"/>
          <w:numId w:val="18"/>
        </w:numPr>
      </w:pPr>
      <w:proofErr w:type="spellStart"/>
      <w:r>
        <w:t>Dest_Port</w:t>
      </w:r>
      <w:proofErr w:type="spellEnd"/>
    </w:p>
    <w:p w:rsidR="000F38D1" w:rsidRDefault="000F38D1" w:rsidP="000F38D1">
      <w:pPr>
        <w:pStyle w:val="ListParagraph"/>
        <w:numPr>
          <w:ilvl w:val="0"/>
          <w:numId w:val="18"/>
        </w:numPr>
      </w:pPr>
      <w:r>
        <w:t>Protocol</w:t>
      </w:r>
    </w:p>
    <w:p w:rsidR="001D5220" w:rsidRDefault="001D5220"/>
    <w:p w:rsidR="001D5220" w:rsidRDefault="001D5220">
      <w:pPr>
        <w:rPr>
          <w:rFonts w:ascii="Verdana" w:eastAsia="Verdana" w:hAnsi="Verdana" w:cs="Verdana"/>
          <w:i/>
          <w:iCs/>
          <w:color w:val="961222"/>
          <w:sz w:val="26"/>
          <w:szCs w:val="26"/>
        </w:rPr>
      </w:pPr>
      <w:r>
        <w:br w:type="page"/>
      </w:r>
    </w:p>
    <w:p w:rsidR="001D5220" w:rsidRDefault="001D5220" w:rsidP="001D5220">
      <w:pPr>
        <w:pStyle w:val="Heading3"/>
      </w:pPr>
      <w:r>
        <w:lastRenderedPageBreak/>
        <w:t>Message – Log</w:t>
      </w:r>
    </w:p>
    <w:p w:rsidR="001D5220" w:rsidRPr="001D5220" w:rsidRDefault="001D5220" w:rsidP="001D5220">
      <w:r>
        <w:t xml:space="preserve">Log message has the following </w:t>
      </w:r>
      <w:proofErr w:type="gramStart"/>
      <w:r>
        <w:t>format,</w:t>
      </w:r>
      <w:proofErr w:type="gramEnd"/>
      <w:r>
        <w:t xml:space="preserve"> no additional headers are to be provided.</w:t>
      </w:r>
    </w:p>
    <w:p w:rsidR="001D5220" w:rsidRPr="00537827" w:rsidRDefault="001D5220" w:rsidP="001D5220"/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{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name”:”</w:t>
      </w:r>
      <w:r>
        <w:rPr>
          <w:rFonts w:ascii="Arial" w:hAnsi="Arial" w:cs="Arial"/>
          <w:sz w:val="16"/>
          <w:szCs w:val="16"/>
        </w:rPr>
        <w:t>Log</w:t>
      </w:r>
      <w:proofErr w:type="spellEnd"/>
      <w:r w:rsidRPr="003C20B4">
        <w:rPr>
          <w:rFonts w:ascii="Arial" w:hAnsi="Arial" w:cs="Arial"/>
          <w:sz w:val="16"/>
          <w:szCs w:val="16"/>
        </w:rPr>
        <w:t>”,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gramStart"/>
      <w:r w:rsidRPr="003C20B4">
        <w:rPr>
          <w:rFonts w:ascii="Arial" w:hAnsi="Arial" w:cs="Arial"/>
          <w:sz w:val="16"/>
          <w:szCs w:val="16"/>
        </w:rPr>
        <w:t>properties</w:t>
      </w:r>
      <w:proofErr w:type="gramEnd"/>
      <w:r w:rsidRPr="003C20B4">
        <w:rPr>
          <w:rFonts w:ascii="Arial" w:hAnsi="Arial" w:cs="Arial"/>
          <w:sz w:val="16"/>
          <w:szCs w:val="16"/>
        </w:rPr>
        <w:t>”: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{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message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type”:”string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description”:”Log</w:t>
      </w:r>
      <w:proofErr w:type="spellEnd"/>
      <w:r>
        <w:rPr>
          <w:rFonts w:ascii="Arial" w:hAnsi="Arial" w:cs="Arial"/>
          <w:sz w:val="16"/>
          <w:szCs w:val="16"/>
        </w:rPr>
        <w:t xml:space="preserve"> Message”,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},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nugget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ref”:”</w:t>
      </w:r>
      <w:r>
        <w:rPr>
          <w:rFonts w:ascii="Arial" w:hAnsi="Arial" w:cs="Arial"/>
          <w:sz w:val="16"/>
          <w:szCs w:val="16"/>
        </w:rPr>
        <w:t>Nugget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"</w:t>
      </w:r>
      <w:proofErr w:type="gramStart"/>
      <w:r>
        <w:rPr>
          <w:rFonts w:ascii="Arial" w:hAnsi="Arial" w:cs="Arial"/>
          <w:sz w:val="16"/>
          <w:szCs w:val="16"/>
        </w:rPr>
        <w:t>timestamp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type”:”integer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description”:”Time</w:t>
      </w:r>
      <w:proofErr w:type="spellEnd"/>
      <w:r>
        <w:rPr>
          <w:rFonts w:ascii="Arial" w:hAnsi="Arial" w:cs="Arial"/>
          <w:sz w:val="16"/>
          <w:szCs w:val="16"/>
        </w:rPr>
        <w:t xml:space="preserve"> in seconds past the </w:t>
      </w:r>
      <w:proofErr w:type="spellStart"/>
      <w:r>
        <w:rPr>
          <w:rFonts w:ascii="Arial" w:hAnsi="Arial" w:cs="Arial"/>
          <w:sz w:val="16"/>
          <w:szCs w:val="16"/>
        </w:rPr>
        <w:t>epoc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  <w:r>
        <w:rPr>
          <w:rFonts w:ascii="Arial" w:hAnsi="Arial" w:cs="Arial"/>
          <w:sz w:val="16"/>
          <w:szCs w:val="16"/>
        </w:rPr>
        <w:t>,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priority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type”:”integer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description”:”Message</w:t>
      </w:r>
      <w:proofErr w:type="spellEnd"/>
      <w:r>
        <w:rPr>
          <w:rFonts w:ascii="Arial" w:hAnsi="Arial" w:cs="Arial"/>
          <w:sz w:val="16"/>
          <w:szCs w:val="16"/>
        </w:rPr>
        <w:t xml:space="preserve"> priority”,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event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ref”:”Event</w:t>
      </w:r>
      <w:proofErr w:type="spellEnd"/>
      <w:r>
        <w:rPr>
          <w:rFonts w:ascii="Arial" w:hAnsi="Arial" w:cs="Arial"/>
          <w:sz w:val="16"/>
          <w:szCs w:val="16"/>
        </w:rPr>
        <w:t>”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1D5220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1D5220" w:rsidRPr="003C20B4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}</w:t>
      </w:r>
    </w:p>
    <w:p w:rsidR="001D5220" w:rsidRPr="002E418C" w:rsidRDefault="001D5220" w:rsidP="001D522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}</w:t>
      </w:r>
    </w:p>
    <w:p w:rsidR="006D4CE2" w:rsidRDefault="006D4CE2"/>
    <w:p w:rsidR="006D4CE2" w:rsidRDefault="006D4CE2">
      <w:pPr>
        <w:rPr>
          <w:rFonts w:ascii="Verdana" w:eastAsia="Verdana" w:hAnsi="Verdana" w:cs="Verdana"/>
          <w:i/>
          <w:iCs/>
          <w:color w:val="961222"/>
          <w:sz w:val="26"/>
          <w:szCs w:val="26"/>
        </w:rPr>
      </w:pPr>
      <w:r>
        <w:br w:type="page"/>
      </w:r>
    </w:p>
    <w:p w:rsidR="006D4CE2" w:rsidRDefault="006D4CE2" w:rsidP="006D4CE2">
      <w:pPr>
        <w:pStyle w:val="Heading3"/>
      </w:pPr>
      <w:r>
        <w:lastRenderedPageBreak/>
        <w:t>Message – Alert</w:t>
      </w:r>
    </w:p>
    <w:p w:rsidR="006D4CE2" w:rsidRDefault="002B2A40" w:rsidP="006D4CE2">
      <w:r>
        <w:t>The alert message has the following structure:</w:t>
      </w:r>
    </w:p>
    <w:p w:rsidR="002B2A40" w:rsidRPr="00537827" w:rsidRDefault="002B2A40" w:rsidP="006D4CE2"/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{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name”:”</w:t>
      </w:r>
      <w:r>
        <w:rPr>
          <w:rFonts w:ascii="Arial" w:hAnsi="Arial" w:cs="Arial"/>
          <w:sz w:val="16"/>
          <w:szCs w:val="16"/>
        </w:rPr>
        <w:t>Alert</w:t>
      </w:r>
      <w:proofErr w:type="spellEnd"/>
      <w:r w:rsidRPr="003C20B4">
        <w:rPr>
          <w:rFonts w:ascii="Arial" w:hAnsi="Arial" w:cs="Arial"/>
          <w:sz w:val="16"/>
          <w:szCs w:val="16"/>
        </w:rPr>
        <w:t>”,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“</w:t>
      </w:r>
      <w:proofErr w:type="gramStart"/>
      <w:r w:rsidRPr="003C20B4">
        <w:rPr>
          <w:rFonts w:ascii="Arial" w:hAnsi="Arial" w:cs="Arial"/>
          <w:sz w:val="16"/>
          <w:szCs w:val="16"/>
        </w:rPr>
        <w:t>properties</w:t>
      </w:r>
      <w:proofErr w:type="gramEnd"/>
      <w:r w:rsidRPr="003C20B4">
        <w:rPr>
          <w:rFonts w:ascii="Arial" w:hAnsi="Arial" w:cs="Arial"/>
          <w:sz w:val="16"/>
          <w:szCs w:val="16"/>
        </w:rPr>
        <w:t>”: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{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type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 xml:space="preserve"> </w:t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type”:”string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description”:”Log</w:t>
      </w:r>
      <w:proofErr w:type="spellEnd"/>
      <w:r>
        <w:rPr>
          <w:rFonts w:ascii="Arial" w:hAnsi="Arial" w:cs="Arial"/>
          <w:sz w:val="16"/>
          <w:szCs w:val="16"/>
        </w:rPr>
        <w:t xml:space="preserve"> Message”,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enum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”: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[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</w:t>
      </w:r>
      <w:r>
        <w:rPr>
          <w:rFonts w:ascii="Arial" w:hAnsi="Arial" w:cs="Arial"/>
          <w:sz w:val="16"/>
          <w:szCs w:val="16"/>
        </w:rPr>
        <w:t>Primary</w:t>
      </w:r>
      <w:r w:rsidRPr="003C20B4">
        <w:rPr>
          <w:rFonts w:ascii="Arial" w:hAnsi="Arial" w:cs="Arial"/>
          <w:sz w:val="16"/>
          <w:szCs w:val="16"/>
        </w:rPr>
        <w:t>”</w:t>
      </w:r>
      <w:r>
        <w:rPr>
          <w:rFonts w:ascii="Arial" w:hAnsi="Arial" w:cs="Arial"/>
          <w:sz w:val="16"/>
          <w:szCs w:val="16"/>
        </w:rPr>
        <w:t>,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“Child”,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],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},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 w:rsidR="002B2A40">
        <w:rPr>
          <w:rFonts w:ascii="Arial" w:hAnsi="Arial" w:cs="Arial"/>
          <w:sz w:val="16"/>
          <w:szCs w:val="16"/>
        </w:rPr>
        <w:t>block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ref”:”</w:t>
      </w:r>
      <w:r w:rsidR="002B2A40">
        <w:rPr>
          <w:rFonts w:ascii="Arial" w:hAnsi="Arial" w:cs="Arial"/>
          <w:sz w:val="16"/>
          <w:szCs w:val="16"/>
        </w:rPr>
        <w:t>Block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  <w:r w:rsidR="002B2A40">
        <w:rPr>
          <w:rFonts w:ascii="Arial" w:hAnsi="Arial" w:cs="Arial"/>
          <w:sz w:val="16"/>
          <w:szCs w:val="16"/>
        </w:rPr>
        <w:t>,</w:t>
      </w:r>
    </w:p>
    <w:p w:rsidR="00BF74C5" w:rsidRPr="003C20B4" w:rsidRDefault="00BF74C5" w:rsidP="00BF74C5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spellStart"/>
      <w:r>
        <w:rPr>
          <w:rFonts w:ascii="Arial" w:hAnsi="Arial" w:cs="Arial"/>
          <w:sz w:val="16"/>
          <w:szCs w:val="16"/>
        </w:rPr>
        <w:t>trigger_</w:t>
      </w:r>
      <w:r>
        <w:rPr>
          <w:rFonts w:ascii="Arial" w:hAnsi="Arial" w:cs="Arial"/>
          <w:sz w:val="16"/>
          <w:szCs w:val="16"/>
        </w:rPr>
        <w:t>block</w:t>
      </w:r>
      <w:proofErr w:type="spellEnd"/>
      <w:r w:rsidRPr="003C20B4">
        <w:rPr>
          <w:rFonts w:ascii="Arial" w:hAnsi="Arial" w:cs="Arial"/>
          <w:sz w:val="16"/>
          <w:szCs w:val="16"/>
        </w:rPr>
        <w:t>":</w:t>
      </w:r>
    </w:p>
    <w:p w:rsidR="00BF74C5" w:rsidRPr="003C20B4" w:rsidRDefault="00BF74C5" w:rsidP="00BF74C5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BF74C5" w:rsidRDefault="00BF74C5" w:rsidP="00BF74C5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BF74C5" w:rsidRDefault="00BF74C5" w:rsidP="00BF74C5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BF74C5" w:rsidRPr="003C20B4" w:rsidRDefault="00BF74C5" w:rsidP="00BF74C5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BF74C5" w:rsidRDefault="00BF74C5" w:rsidP="00BF74C5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ref”:”</w:t>
      </w:r>
      <w:r>
        <w:rPr>
          <w:rFonts w:ascii="Arial" w:hAnsi="Arial" w:cs="Arial"/>
          <w:sz w:val="16"/>
          <w:szCs w:val="16"/>
        </w:rPr>
        <w:t>Block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BF74C5" w:rsidRDefault="00BF74C5" w:rsidP="00BF74C5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BF74C5" w:rsidRPr="003C20B4" w:rsidRDefault="00BF74C5" w:rsidP="00BF74C5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BF74C5" w:rsidRDefault="00BF74C5" w:rsidP="00BF74C5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  <w:r>
        <w:rPr>
          <w:rFonts w:ascii="Arial" w:hAnsi="Arial" w:cs="Arial"/>
          <w:sz w:val="16"/>
          <w:szCs w:val="16"/>
        </w:rPr>
        <w:t>,</w:t>
      </w:r>
    </w:p>
    <w:p w:rsidR="00BF74C5" w:rsidRDefault="00BF74C5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2B2A40" w:rsidRPr="003C20B4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"</w:t>
      </w:r>
      <w:proofErr w:type="gramStart"/>
      <w:r>
        <w:rPr>
          <w:rFonts w:ascii="Arial" w:hAnsi="Arial" w:cs="Arial"/>
          <w:sz w:val="16"/>
          <w:szCs w:val="16"/>
        </w:rPr>
        <w:t>event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2B2A40" w:rsidRPr="003C20B4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2B2A40" w:rsidRPr="003C20B4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</w:t>
      </w:r>
      <w:proofErr w:type="spellStart"/>
      <w:r w:rsidRPr="003C20B4">
        <w:rPr>
          <w:rFonts w:ascii="Arial" w:hAnsi="Arial" w:cs="Arial"/>
          <w:sz w:val="16"/>
          <w:szCs w:val="16"/>
        </w:rPr>
        <w:t>ref”:”</w:t>
      </w:r>
      <w:r>
        <w:rPr>
          <w:rFonts w:ascii="Arial" w:hAnsi="Arial" w:cs="Arial"/>
          <w:sz w:val="16"/>
          <w:szCs w:val="16"/>
        </w:rPr>
        <w:t>Event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2B2A40" w:rsidRPr="003C20B4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  <w:r>
        <w:rPr>
          <w:rFonts w:ascii="Arial" w:hAnsi="Arial" w:cs="Arial"/>
          <w:sz w:val="16"/>
          <w:szCs w:val="16"/>
        </w:rPr>
        <w:t>,</w:t>
      </w:r>
    </w:p>
    <w:p w:rsidR="002B2A40" w:rsidRDefault="002B2A40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"</w:t>
      </w:r>
      <w:proofErr w:type="gramStart"/>
      <w:r>
        <w:rPr>
          <w:rFonts w:ascii="Arial" w:hAnsi="Arial" w:cs="Arial"/>
          <w:sz w:val="16"/>
          <w:szCs w:val="16"/>
        </w:rPr>
        <w:t>timestamp</w:t>
      </w:r>
      <w:proofErr w:type="gramEnd"/>
      <w:r w:rsidRPr="003C20B4">
        <w:rPr>
          <w:rFonts w:ascii="Arial" w:hAnsi="Arial" w:cs="Arial"/>
          <w:sz w:val="16"/>
          <w:szCs w:val="16"/>
        </w:rPr>
        <w:t>":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{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type”:”integer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description”:”Time</w:t>
      </w:r>
      <w:proofErr w:type="spellEnd"/>
      <w:r>
        <w:rPr>
          <w:rFonts w:ascii="Arial" w:hAnsi="Arial" w:cs="Arial"/>
          <w:sz w:val="16"/>
          <w:szCs w:val="16"/>
        </w:rPr>
        <w:t xml:space="preserve"> in seconds past the </w:t>
      </w:r>
      <w:proofErr w:type="spellStart"/>
      <w:r>
        <w:rPr>
          <w:rFonts w:ascii="Arial" w:hAnsi="Arial" w:cs="Arial"/>
          <w:sz w:val="16"/>
          <w:szCs w:val="16"/>
        </w:rPr>
        <w:t>epoc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  <w:t>}</w:t>
      </w:r>
      <w:r>
        <w:rPr>
          <w:rFonts w:ascii="Arial" w:hAnsi="Arial" w:cs="Arial"/>
          <w:sz w:val="16"/>
          <w:szCs w:val="16"/>
        </w:rPr>
        <w:t>,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priority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type”:”integer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description”:”Message</w:t>
      </w:r>
      <w:proofErr w:type="spellEnd"/>
      <w:r>
        <w:rPr>
          <w:rFonts w:ascii="Arial" w:hAnsi="Arial" w:cs="Arial"/>
          <w:sz w:val="16"/>
          <w:szCs w:val="16"/>
        </w:rPr>
        <w:t xml:space="preserve"> priority”,</w:t>
      </w:r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6D4CE2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gid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”: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type”:”integer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description”:”GID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2B2A40" w:rsidRDefault="002B2A40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sid</w:t>
      </w:r>
      <w:proofErr w:type="spellEnd"/>
      <w:proofErr w:type="gramEnd"/>
      <w:r>
        <w:rPr>
          <w:rFonts w:ascii="Arial" w:hAnsi="Arial" w:cs="Arial"/>
          <w:sz w:val="16"/>
          <w:szCs w:val="16"/>
        </w:rPr>
        <w:t>”: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type”:”integer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description”:”SID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metadata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type”:”array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items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type”:”object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gramStart"/>
      <w:r>
        <w:rPr>
          <w:rFonts w:ascii="Arial" w:hAnsi="Arial" w:cs="Arial"/>
          <w:sz w:val="16"/>
          <w:szCs w:val="16"/>
        </w:rPr>
        <w:t>extends</w:t>
      </w:r>
      <w:proofErr w:type="gramEnd"/>
      <w:r>
        <w:rPr>
          <w:rFonts w:ascii="Arial" w:hAnsi="Arial" w:cs="Arial"/>
          <w:sz w:val="16"/>
          <w:szCs w:val="16"/>
        </w:rPr>
        <w:t>”:</w:t>
      </w:r>
    </w:p>
    <w:p w:rsidR="002B2A40" w:rsidRPr="003C20B4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3C20B4">
        <w:rPr>
          <w:rFonts w:ascii="Arial" w:hAnsi="Arial" w:cs="Arial"/>
          <w:sz w:val="16"/>
          <w:szCs w:val="16"/>
        </w:rPr>
        <w:t>“ref”:”</w:t>
      </w:r>
      <w:proofErr w:type="spellStart"/>
      <w:r>
        <w:rPr>
          <w:rFonts w:ascii="Arial" w:hAnsi="Arial" w:cs="Arial"/>
          <w:sz w:val="16"/>
          <w:szCs w:val="16"/>
        </w:rPr>
        <w:t>Metadata_Item</w:t>
      </w:r>
      <w:proofErr w:type="spellEnd"/>
      <w:r w:rsidRPr="003C20B4">
        <w:rPr>
          <w:rFonts w:ascii="Arial" w:hAnsi="Arial" w:cs="Arial"/>
          <w:sz w:val="16"/>
          <w:szCs w:val="16"/>
        </w:rPr>
        <w:t>”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”:true</w:t>
      </w:r>
      <w:proofErr w:type="spellEnd"/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event_count</w:t>
      </w:r>
      <w:proofErr w:type="spellEnd"/>
      <w:r>
        <w:rPr>
          <w:rFonts w:ascii="Arial" w:hAnsi="Arial" w:cs="Arial"/>
          <w:sz w:val="16"/>
          <w:szCs w:val="16"/>
        </w:rPr>
        <w:t>”: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type”:”integer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description”:”Number</w:t>
      </w:r>
      <w:proofErr w:type="spellEnd"/>
      <w:r>
        <w:rPr>
          <w:rFonts w:ascii="Arial" w:hAnsi="Arial" w:cs="Arial"/>
          <w:sz w:val="16"/>
          <w:szCs w:val="16"/>
        </w:rPr>
        <w:t xml:space="preserve"> of events associated with the block”,</w:t>
      </w:r>
    </w:p>
    <w:p w:rsidR="002B2A40" w:rsidRDefault="00BF74C5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},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2B2A40" w:rsidRDefault="00BF74C5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parent_count</w:t>
      </w:r>
      <w:proofErr w:type="spellEnd"/>
      <w:r w:rsidR="002B2A40">
        <w:rPr>
          <w:rFonts w:ascii="Arial" w:hAnsi="Arial" w:cs="Arial"/>
          <w:sz w:val="16"/>
          <w:szCs w:val="16"/>
        </w:rPr>
        <w:t>”: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{</w:t>
      </w: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type”:”integer</w:t>
      </w:r>
      <w:proofErr w:type="spellEnd"/>
      <w:r>
        <w:rPr>
          <w:rFonts w:ascii="Arial" w:hAnsi="Arial" w:cs="Arial"/>
          <w:sz w:val="16"/>
          <w:szCs w:val="16"/>
        </w:rPr>
        <w:t>”,</w:t>
      </w:r>
    </w:p>
    <w:p w:rsidR="002B2A40" w:rsidRDefault="00BF74C5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r>
        <w:rPr>
          <w:rFonts w:ascii="Arial" w:hAnsi="Arial" w:cs="Arial"/>
          <w:sz w:val="16"/>
          <w:szCs w:val="16"/>
        </w:rPr>
        <w:t>description”:”Number</w:t>
      </w:r>
      <w:proofErr w:type="spellEnd"/>
      <w:r>
        <w:rPr>
          <w:rFonts w:ascii="Arial" w:hAnsi="Arial" w:cs="Arial"/>
          <w:sz w:val="16"/>
          <w:szCs w:val="16"/>
        </w:rPr>
        <w:t xml:space="preserve"> of parent blocks for this child</w:t>
      </w:r>
      <w:r w:rsidR="002B2A40">
        <w:rPr>
          <w:rFonts w:ascii="Arial" w:hAnsi="Arial" w:cs="Arial"/>
          <w:sz w:val="16"/>
          <w:szCs w:val="16"/>
        </w:rPr>
        <w:t>”,</w:t>
      </w:r>
    </w:p>
    <w:p w:rsidR="002B2A40" w:rsidRDefault="00BF74C5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“</w:t>
      </w:r>
      <w:proofErr w:type="spellStart"/>
      <w:proofErr w:type="gramStart"/>
      <w:r>
        <w:rPr>
          <w:rFonts w:ascii="Arial" w:hAnsi="Arial" w:cs="Arial"/>
          <w:sz w:val="16"/>
          <w:szCs w:val="16"/>
        </w:rPr>
        <w:t>required</w:t>
      </w:r>
      <w:proofErr w:type="gramEnd"/>
      <w:r>
        <w:rPr>
          <w:rFonts w:ascii="Arial" w:hAnsi="Arial" w:cs="Arial"/>
          <w:sz w:val="16"/>
          <w:szCs w:val="16"/>
        </w:rPr>
        <w:t>”:false</w:t>
      </w:r>
      <w:proofErr w:type="spellEnd"/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}</w:t>
      </w:r>
    </w:p>
    <w:p w:rsidR="002B2A40" w:rsidRPr="003C20B4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2B2A40" w:rsidRDefault="002B2A40" w:rsidP="002B2A40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2B2A40" w:rsidRDefault="002B2A40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</w:p>
    <w:p w:rsidR="006D4CE2" w:rsidRPr="003C20B4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ab/>
        <w:t>}</w:t>
      </w:r>
    </w:p>
    <w:p w:rsidR="006D4CE2" w:rsidRPr="002E418C" w:rsidRDefault="006D4CE2" w:rsidP="006D4CE2">
      <w:pPr>
        <w:shd w:val="clear" w:color="auto" w:fill="D9D9D9" w:themeFill="background1" w:themeFillShade="D9"/>
        <w:rPr>
          <w:rFonts w:ascii="Arial" w:hAnsi="Arial" w:cs="Arial"/>
          <w:sz w:val="16"/>
          <w:szCs w:val="16"/>
        </w:rPr>
      </w:pPr>
      <w:r w:rsidRPr="003C20B4">
        <w:rPr>
          <w:rFonts w:ascii="Arial" w:hAnsi="Arial" w:cs="Arial"/>
          <w:sz w:val="16"/>
          <w:szCs w:val="16"/>
        </w:rPr>
        <w:t>}</w:t>
      </w:r>
    </w:p>
    <w:p w:rsidR="002B2A40" w:rsidRDefault="002B2A40"/>
    <w:p w:rsidR="002B2A40" w:rsidRDefault="002B2A40" w:rsidP="002B2A40">
      <w:r>
        <w:t>Headers attached to the message if values are present:</w:t>
      </w:r>
    </w:p>
    <w:p w:rsidR="002B2A40" w:rsidRDefault="002B2A40" w:rsidP="002B2A40">
      <w:pPr>
        <w:pStyle w:val="ListParagraph"/>
        <w:numPr>
          <w:ilvl w:val="0"/>
          <w:numId w:val="18"/>
        </w:numPr>
      </w:pPr>
      <w:r>
        <w:t>Source_IPv4</w:t>
      </w:r>
    </w:p>
    <w:p w:rsidR="002B2A40" w:rsidRDefault="002B2A40" w:rsidP="002B2A40">
      <w:pPr>
        <w:pStyle w:val="ListParagraph"/>
        <w:numPr>
          <w:ilvl w:val="0"/>
          <w:numId w:val="18"/>
        </w:numPr>
      </w:pPr>
      <w:r>
        <w:t>Dest_IPv4</w:t>
      </w:r>
    </w:p>
    <w:p w:rsidR="002B2A40" w:rsidRDefault="002B2A40" w:rsidP="002B2A40">
      <w:pPr>
        <w:pStyle w:val="ListParagraph"/>
        <w:numPr>
          <w:ilvl w:val="0"/>
          <w:numId w:val="18"/>
        </w:numPr>
      </w:pPr>
      <w:r>
        <w:t>Source_IPv6</w:t>
      </w:r>
    </w:p>
    <w:p w:rsidR="002B2A40" w:rsidRDefault="002B2A40" w:rsidP="002B2A40">
      <w:pPr>
        <w:pStyle w:val="ListParagraph"/>
        <w:numPr>
          <w:ilvl w:val="0"/>
          <w:numId w:val="18"/>
        </w:numPr>
      </w:pPr>
      <w:r>
        <w:t>Dest_IPv6</w:t>
      </w:r>
    </w:p>
    <w:p w:rsidR="002B2A40" w:rsidRDefault="002B2A40" w:rsidP="002B2A40">
      <w:pPr>
        <w:pStyle w:val="ListParagraph"/>
        <w:numPr>
          <w:ilvl w:val="0"/>
          <w:numId w:val="18"/>
        </w:numPr>
      </w:pPr>
      <w:proofErr w:type="spellStart"/>
      <w:r>
        <w:t>Source_Port</w:t>
      </w:r>
      <w:proofErr w:type="spellEnd"/>
    </w:p>
    <w:p w:rsidR="002B2A40" w:rsidRDefault="002B2A40" w:rsidP="002B2A40">
      <w:pPr>
        <w:pStyle w:val="ListParagraph"/>
        <w:numPr>
          <w:ilvl w:val="0"/>
          <w:numId w:val="18"/>
        </w:numPr>
      </w:pPr>
      <w:proofErr w:type="spellStart"/>
      <w:r>
        <w:t>Dest_Port</w:t>
      </w:r>
      <w:proofErr w:type="spellEnd"/>
    </w:p>
    <w:p w:rsidR="002B2A40" w:rsidRDefault="002B2A40" w:rsidP="002B2A40">
      <w:pPr>
        <w:pStyle w:val="ListParagraph"/>
        <w:numPr>
          <w:ilvl w:val="0"/>
          <w:numId w:val="18"/>
        </w:numPr>
      </w:pPr>
      <w:r>
        <w:t>Protocol</w:t>
      </w:r>
    </w:p>
    <w:p w:rsidR="00BF74C5" w:rsidRDefault="00BF74C5">
      <w:r>
        <w:br w:type="page"/>
      </w:r>
    </w:p>
    <w:p w:rsidR="00BF74C5" w:rsidRDefault="00BF74C5"/>
    <w:p w:rsidR="00BF74C5" w:rsidRDefault="00BF74C5">
      <w:r>
        <w:t>A primary alert message will have the following fields populated:</w:t>
      </w:r>
    </w:p>
    <w:p w:rsidR="00BF74C5" w:rsidRDefault="00BF74C5" w:rsidP="00BF74C5">
      <w:pPr>
        <w:pStyle w:val="ListParagraph"/>
        <w:numPr>
          <w:ilvl w:val="0"/>
          <w:numId w:val="19"/>
        </w:numPr>
      </w:pPr>
      <w:r>
        <w:t>Message</w:t>
      </w:r>
    </w:p>
    <w:p w:rsidR="00BF74C5" w:rsidRDefault="00BF74C5" w:rsidP="00BF74C5">
      <w:pPr>
        <w:pStyle w:val="ListParagraph"/>
        <w:numPr>
          <w:ilvl w:val="0"/>
          <w:numId w:val="19"/>
        </w:numPr>
      </w:pPr>
      <w:r>
        <w:t>Priority</w:t>
      </w:r>
    </w:p>
    <w:p w:rsidR="00BF74C5" w:rsidRDefault="00BF74C5" w:rsidP="00BF74C5">
      <w:pPr>
        <w:pStyle w:val="ListParagraph"/>
        <w:numPr>
          <w:ilvl w:val="0"/>
          <w:numId w:val="19"/>
        </w:numPr>
      </w:pPr>
      <w:r>
        <w:t>GID</w:t>
      </w:r>
    </w:p>
    <w:p w:rsidR="00BF74C5" w:rsidRDefault="00BF74C5" w:rsidP="00BF74C5">
      <w:pPr>
        <w:pStyle w:val="ListParagraph"/>
        <w:numPr>
          <w:ilvl w:val="0"/>
          <w:numId w:val="19"/>
        </w:numPr>
      </w:pPr>
      <w:r>
        <w:t>SID</w:t>
      </w:r>
    </w:p>
    <w:p w:rsidR="00BF74C5" w:rsidRDefault="00BF74C5" w:rsidP="00BF74C5">
      <w:pPr>
        <w:pStyle w:val="ListParagraph"/>
        <w:numPr>
          <w:ilvl w:val="0"/>
          <w:numId w:val="19"/>
        </w:numPr>
      </w:pPr>
      <w:r>
        <w:t>Timestamp</w:t>
      </w:r>
    </w:p>
    <w:p w:rsidR="00BF74C5" w:rsidRDefault="00BF74C5" w:rsidP="00BF74C5">
      <w:pPr>
        <w:pStyle w:val="ListParagraph"/>
        <w:numPr>
          <w:ilvl w:val="0"/>
          <w:numId w:val="19"/>
        </w:numPr>
      </w:pPr>
      <w:r>
        <w:t>Metadata</w:t>
      </w:r>
    </w:p>
    <w:p w:rsidR="00BF74C5" w:rsidRDefault="00BF74C5" w:rsidP="00BF74C5">
      <w:pPr>
        <w:pStyle w:val="ListParagraph"/>
        <w:numPr>
          <w:ilvl w:val="0"/>
          <w:numId w:val="19"/>
        </w:numPr>
      </w:pPr>
      <w:r>
        <w:t>Event</w:t>
      </w:r>
    </w:p>
    <w:p w:rsidR="00BF74C5" w:rsidRDefault="00BF74C5" w:rsidP="00BF74C5">
      <w:pPr>
        <w:pStyle w:val="ListParagraph"/>
        <w:numPr>
          <w:ilvl w:val="1"/>
          <w:numId w:val="19"/>
        </w:numPr>
      </w:pPr>
      <w:r>
        <w:t>ID</w:t>
      </w:r>
    </w:p>
    <w:p w:rsidR="00BF74C5" w:rsidRDefault="00BF74C5" w:rsidP="00BF74C5">
      <w:pPr>
        <w:pStyle w:val="ListParagraph"/>
        <w:numPr>
          <w:ilvl w:val="1"/>
          <w:numId w:val="19"/>
        </w:numPr>
      </w:pPr>
      <w:r>
        <w:t>Metadata</w:t>
      </w:r>
    </w:p>
    <w:p w:rsidR="00BF74C5" w:rsidRDefault="00BF74C5" w:rsidP="00BF74C5">
      <w:pPr>
        <w:pStyle w:val="ListParagraph"/>
        <w:numPr>
          <w:ilvl w:val="1"/>
          <w:numId w:val="19"/>
        </w:numPr>
      </w:pPr>
      <w:r>
        <w:t>Block</w:t>
      </w:r>
    </w:p>
    <w:p w:rsidR="00BF74C5" w:rsidRDefault="00BF74C5" w:rsidP="00BF74C5">
      <w:pPr>
        <w:pStyle w:val="ListParagraph"/>
        <w:numPr>
          <w:ilvl w:val="2"/>
          <w:numId w:val="19"/>
        </w:numPr>
      </w:pPr>
      <w:r>
        <w:t>ID</w:t>
      </w:r>
    </w:p>
    <w:p w:rsidR="00BF74C5" w:rsidRDefault="00BF74C5" w:rsidP="00BF74C5">
      <w:pPr>
        <w:pStyle w:val="ListParagraph"/>
        <w:numPr>
          <w:ilvl w:val="0"/>
          <w:numId w:val="19"/>
        </w:numPr>
      </w:pPr>
      <w:r>
        <w:t>Block</w:t>
      </w:r>
    </w:p>
    <w:p w:rsidR="00335322" w:rsidRDefault="00BF74C5" w:rsidP="00BF74C5">
      <w:pPr>
        <w:pStyle w:val="ListParagraph"/>
        <w:numPr>
          <w:ilvl w:val="1"/>
          <w:numId w:val="19"/>
        </w:numPr>
      </w:pPr>
      <w:r>
        <w:t>ID</w:t>
      </w:r>
    </w:p>
    <w:p w:rsidR="00BF74C5" w:rsidRDefault="00BF74C5" w:rsidP="00BF74C5">
      <w:pPr>
        <w:pStyle w:val="ListParagraph"/>
        <w:numPr>
          <w:ilvl w:val="1"/>
          <w:numId w:val="19"/>
        </w:numPr>
      </w:pPr>
      <w:r>
        <w:t>Metadata</w:t>
      </w:r>
    </w:p>
    <w:p w:rsidR="00BF74C5" w:rsidRDefault="00BF74C5" w:rsidP="00BF74C5">
      <w:pPr>
        <w:pStyle w:val="ListParagraph"/>
        <w:numPr>
          <w:ilvl w:val="1"/>
          <w:numId w:val="19"/>
        </w:numPr>
      </w:pPr>
      <w:proofErr w:type="spellStart"/>
      <w:r>
        <w:t>SF_Flags</w:t>
      </w:r>
      <w:proofErr w:type="spellEnd"/>
    </w:p>
    <w:p w:rsidR="00BF74C5" w:rsidRDefault="00BF74C5" w:rsidP="00BF74C5">
      <w:pPr>
        <w:pStyle w:val="ListParagraph"/>
        <w:numPr>
          <w:ilvl w:val="1"/>
          <w:numId w:val="19"/>
        </w:numPr>
      </w:pPr>
      <w:proofErr w:type="spellStart"/>
      <w:r>
        <w:t>Old_SF_Flags</w:t>
      </w:r>
      <w:proofErr w:type="spellEnd"/>
    </w:p>
    <w:p w:rsidR="00BF74C5" w:rsidRDefault="00BF74C5" w:rsidP="00BF74C5">
      <w:pPr>
        <w:pStyle w:val="ListParagraph"/>
        <w:numPr>
          <w:ilvl w:val="1"/>
          <w:numId w:val="19"/>
        </w:numPr>
      </w:pPr>
      <w:proofErr w:type="spellStart"/>
      <w:r>
        <w:t>Ent_Flags</w:t>
      </w:r>
      <w:proofErr w:type="spellEnd"/>
    </w:p>
    <w:p w:rsidR="00BF74C5" w:rsidRDefault="00BF74C5" w:rsidP="00BF74C5">
      <w:pPr>
        <w:pStyle w:val="ListParagraph"/>
        <w:numPr>
          <w:ilvl w:val="1"/>
          <w:numId w:val="19"/>
        </w:numPr>
      </w:pPr>
      <w:proofErr w:type="spellStart"/>
      <w:r>
        <w:t>Old_Ent_Flags</w:t>
      </w:r>
      <w:proofErr w:type="spellEnd"/>
    </w:p>
    <w:p w:rsidR="00BF74C5" w:rsidRDefault="00BF74C5" w:rsidP="00BF74C5">
      <w:pPr>
        <w:pStyle w:val="ListParagraph"/>
        <w:numPr>
          <w:ilvl w:val="1"/>
          <w:numId w:val="19"/>
        </w:numPr>
      </w:pPr>
      <w:r>
        <w:t>Parent – (recursive based on event recursion)</w:t>
      </w:r>
    </w:p>
    <w:p w:rsidR="00BF74C5" w:rsidRDefault="00BF74C5" w:rsidP="00BF74C5"/>
    <w:p w:rsidR="00BF74C5" w:rsidRDefault="00BF74C5" w:rsidP="00BF74C5">
      <w:r>
        <w:t>A child alert message will have the following fields populated:</w:t>
      </w:r>
    </w:p>
    <w:p w:rsidR="00BF74C5" w:rsidRDefault="00BF74C5" w:rsidP="00BF74C5">
      <w:pPr>
        <w:pStyle w:val="ListParagraph"/>
        <w:numPr>
          <w:ilvl w:val="0"/>
          <w:numId w:val="20"/>
        </w:numPr>
      </w:pPr>
      <w:r>
        <w:t>Message</w:t>
      </w:r>
    </w:p>
    <w:p w:rsidR="00BF74C5" w:rsidRDefault="00BF74C5" w:rsidP="00BF74C5">
      <w:pPr>
        <w:pStyle w:val="ListParagraph"/>
        <w:numPr>
          <w:ilvl w:val="0"/>
          <w:numId w:val="20"/>
        </w:numPr>
      </w:pPr>
      <w:r>
        <w:t>Priority</w:t>
      </w:r>
    </w:p>
    <w:p w:rsidR="00BF74C5" w:rsidRDefault="00BF74C5" w:rsidP="00BF74C5">
      <w:pPr>
        <w:pStyle w:val="ListParagraph"/>
        <w:numPr>
          <w:ilvl w:val="0"/>
          <w:numId w:val="20"/>
        </w:numPr>
      </w:pPr>
      <w:r>
        <w:t>GID</w:t>
      </w:r>
    </w:p>
    <w:p w:rsidR="00BF74C5" w:rsidRDefault="00BF74C5" w:rsidP="00BF74C5">
      <w:pPr>
        <w:pStyle w:val="ListParagraph"/>
        <w:numPr>
          <w:ilvl w:val="0"/>
          <w:numId w:val="20"/>
        </w:numPr>
      </w:pPr>
      <w:r>
        <w:t>SID</w:t>
      </w:r>
    </w:p>
    <w:p w:rsidR="00BF74C5" w:rsidRDefault="00BF74C5" w:rsidP="00BF74C5">
      <w:pPr>
        <w:pStyle w:val="ListParagraph"/>
        <w:numPr>
          <w:ilvl w:val="0"/>
          <w:numId w:val="20"/>
        </w:numPr>
      </w:pPr>
      <w:r>
        <w:t>Timestamp</w:t>
      </w:r>
    </w:p>
    <w:p w:rsidR="00BF74C5" w:rsidRDefault="00BF74C5" w:rsidP="00BF74C5">
      <w:pPr>
        <w:pStyle w:val="ListParagraph"/>
        <w:numPr>
          <w:ilvl w:val="0"/>
          <w:numId w:val="20"/>
        </w:numPr>
      </w:pPr>
      <w:r>
        <w:t>Event Count</w:t>
      </w:r>
    </w:p>
    <w:p w:rsidR="00BF74C5" w:rsidRDefault="00BF74C5" w:rsidP="00BF74C5">
      <w:pPr>
        <w:pStyle w:val="ListParagraph"/>
        <w:numPr>
          <w:ilvl w:val="0"/>
          <w:numId w:val="20"/>
        </w:numPr>
      </w:pPr>
      <w:r>
        <w:t>Parent Count</w:t>
      </w:r>
    </w:p>
    <w:p w:rsidR="00BF74C5" w:rsidRDefault="00BF74C5" w:rsidP="00BF74C5">
      <w:pPr>
        <w:pStyle w:val="ListParagraph"/>
        <w:numPr>
          <w:ilvl w:val="0"/>
          <w:numId w:val="20"/>
        </w:numPr>
      </w:pPr>
      <w:r>
        <w:t>Block</w:t>
      </w:r>
    </w:p>
    <w:p w:rsidR="00BF74C5" w:rsidRDefault="00BF74C5" w:rsidP="00BF74C5">
      <w:pPr>
        <w:pStyle w:val="ListParagraph"/>
        <w:numPr>
          <w:ilvl w:val="1"/>
          <w:numId w:val="20"/>
        </w:numPr>
      </w:pPr>
      <w:r>
        <w:t>ID</w:t>
      </w:r>
    </w:p>
    <w:p w:rsidR="00BF74C5" w:rsidRDefault="00BF74C5" w:rsidP="00BF74C5">
      <w:pPr>
        <w:pStyle w:val="ListParagraph"/>
        <w:numPr>
          <w:ilvl w:val="1"/>
          <w:numId w:val="20"/>
        </w:numPr>
      </w:pPr>
      <w:r>
        <w:t>Metadata</w:t>
      </w:r>
    </w:p>
    <w:p w:rsidR="00BF74C5" w:rsidRDefault="00BF74C5" w:rsidP="00BF74C5">
      <w:pPr>
        <w:pStyle w:val="ListParagraph"/>
        <w:numPr>
          <w:ilvl w:val="1"/>
          <w:numId w:val="20"/>
        </w:numPr>
      </w:pPr>
      <w:proofErr w:type="spellStart"/>
      <w:r>
        <w:t>SF_Flags</w:t>
      </w:r>
      <w:proofErr w:type="spellEnd"/>
    </w:p>
    <w:p w:rsidR="00BF74C5" w:rsidRDefault="00BF74C5" w:rsidP="00BF74C5">
      <w:pPr>
        <w:pStyle w:val="ListParagraph"/>
        <w:numPr>
          <w:ilvl w:val="1"/>
          <w:numId w:val="20"/>
        </w:numPr>
      </w:pPr>
      <w:proofErr w:type="spellStart"/>
      <w:r>
        <w:t>Old_SF_Flags</w:t>
      </w:r>
      <w:proofErr w:type="spellEnd"/>
    </w:p>
    <w:p w:rsidR="00BF74C5" w:rsidRDefault="00BF74C5" w:rsidP="00BF74C5">
      <w:pPr>
        <w:pStyle w:val="ListParagraph"/>
        <w:numPr>
          <w:ilvl w:val="1"/>
          <w:numId w:val="20"/>
        </w:numPr>
      </w:pPr>
      <w:proofErr w:type="spellStart"/>
      <w:r>
        <w:t>Ent_Flags</w:t>
      </w:r>
      <w:proofErr w:type="spellEnd"/>
    </w:p>
    <w:p w:rsidR="00BF74C5" w:rsidRDefault="00BF74C5" w:rsidP="00BF74C5">
      <w:pPr>
        <w:pStyle w:val="ListParagraph"/>
        <w:numPr>
          <w:ilvl w:val="1"/>
          <w:numId w:val="20"/>
        </w:numPr>
      </w:pPr>
      <w:proofErr w:type="spellStart"/>
      <w:r>
        <w:t>Old_Ent_Flags</w:t>
      </w:r>
      <w:proofErr w:type="spellEnd"/>
    </w:p>
    <w:p w:rsidR="00BF74C5" w:rsidRDefault="00BF74C5" w:rsidP="00BF74C5">
      <w:pPr>
        <w:pStyle w:val="ListParagraph"/>
        <w:numPr>
          <w:ilvl w:val="0"/>
          <w:numId w:val="20"/>
        </w:numPr>
      </w:pPr>
      <w:r>
        <w:t>Trigger Block</w:t>
      </w:r>
    </w:p>
    <w:p w:rsidR="00BF74C5" w:rsidRDefault="00BF74C5" w:rsidP="00BF74C5">
      <w:pPr>
        <w:pStyle w:val="ListParagraph"/>
        <w:numPr>
          <w:ilvl w:val="1"/>
          <w:numId w:val="20"/>
        </w:numPr>
      </w:pPr>
      <w:r>
        <w:t>ID</w:t>
      </w:r>
    </w:p>
    <w:p w:rsidR="00BF74C5" w:rsidRDefault="00BF74C5" w:rsidP="00BF74C5">
      <w:pPr>
        <w:pStyle w:val="ListParagraph"/>
        <w:numPr>
          <w:ilvl w:val="1"/>
          <w:numId w:val="20"/>
        </w:numPr>
      </w:pPr>
      <w:r>
        <w:t>Metadata</w:t>
      </w:r>
    </w:p>
    <w:p w:rsidR="00BF74C5" w:rsidRDefault="00BF74C5" w:rsidP="00BF74C5">
      <w:pPr>
        <w:pStyle w:val="ListParagraph"/>
        <w:numPr>
          <w:ilvl w:val="1"/>
          <w:numId w:val="20"/>
        </w:numPr>
      </w:pPr>
      <w:proofErr w:type="spellStart"/>
      <w:r>
        <w:t>SF_Flags</w:t>
      </w:r>
      <w:proofErr w:type="spellEnd"/>
    </w:p>
    <w:p w:rsidR="00BF74C5" w:rsidRDefault="00BF74C5" w:rsidP="00BF74C5">
      <w:pPr>
        <w:pStyle w:val="ListParagraph"/>
        <w:numPr>
          <w:ilvl w:val="1"/>
          <w:numId w:val="20"/>
        </w:numPr>
      </w:pPr>
      <w:proofErr w:type="spellStart"/>
      <w:r>
        <w:t>Ent_Flags</w:t>
      </w:r>
      <w:proofErr w:type="spellEnd"/>
    </w:p>
    <w:p w:rsidR="00BF74C5" w:rsidRDefault="00BF74C5" w:rsidP="00BF74C5"/>
    <w:p w:rsidR="00BF74C5" w:rsidRDefault="00BF74C5" w:rsidP="00BF74C5"/>
    <w:p w:rsidR="00B34739" w:rsidRDefault="00B34739">
      <w:pPr>
        <w:rPr>
          <w:rFonts w:ascii="Verdana" w:eastAsia="Verdana" w:hAnsi="Verdana" w:cs="Verdana"/>
          <w:i/>
          <w:iCs/>
          <w:color w:val="961222"/>
          <w:sz w:val="26"/>
          <w:szCs w:val="26"/>
        </w:rPr>
      </w:pPr>
      <w:r>
        <w:br w:type="page"/>
      </w:r>
    </w:p>
    <w:p w:rsidR="00B34739" w:rsidRDefault="00B34739" w:rsidP="00B34739">
      <w:pPr>
        <w:pStyle w:val="Heading3"/>
      </w:pPr>
      <w:r>
        <w:lastRenderedPageBreak/>
        <w:t>Topics</w:t>
      </w:r>
    </w:p>
    <w:p w:rsidR="00B34739" w:rsidRDefault="00B34739" w:rsidP="00B34739"/>
    <w:p w:rsidR="00B34739" w:rsidRDefault="00B34739" w:rsidP="00B34739">
      <w:r>
        <w:t>Alerts:</w:t>
      </w:r>
    </w:p>
    <w:p w:rsidR="00B34739" w:rsidRDefault="00B34739" w:rsidP="00B34739">
      <w:r>
        <w:t>&lt;Priority&gt;.&lt;Data Type&gt;.&lt;App Type&gt;.&lt;Nugget ID&gt;</w:t>
      </w:r>
      <w:bookmarkStart w:id="17" w:name="_GoBack"/>
      <w:bookmarkEnd w:id="17"/>
    </w:p>
    <w:p w:rsidR="00B34739" w:rsidRDefault="00B34739" w:rsidP="00B34739"/>
    <w:p w:rsidR="00B34739" w:rsidRDefault="00B34739" w:rsidP="00B34739">
      <w:r>
        <w:t>Events:</w:t>
      </w:r>
    </w:p>
    <w:p w:rsidR="00B34739" w:rsidRDefault="00B34739" w:rsidP="00B34739">
      <w:r>
        <w:t>&lt;Data Type&gt;.&lt;App Type&gt;.&lt;Nugget ID&gt;</w:t>
      </w:r>
    </w:p>
    <w:p w:rsidR="00B34739" w:rsidRDefault="00B34739" w:rsidP="00B34739"/>
    <w:p w:rsidR="00B34739" w:rsidRDefault="00B34739" w:rsidP="00B34739">
      <w:r>
        <w:t>Logs:</w:t>
      </w:r>
    </w:p>
    <w:p w:rsidR="00B34739" w:rsidRDefault="00B34739" w:rsidP="00B34739">
      <w:r>
        <w:t>&lt;Priority&gt;.&lt;App Type&gt;.&lt;Nugget ID&gt;</w:t>
      </w:r>
    </w:p>
    <w:p w:rsidR="00B34739" w:rsidRPr="00B34739" w:rsidRDefault="00B34739" w:rsidP="00B34739"/>
    <w:p w:rsidR="00BF74C5" w:rsidRDefault="00BF74C5" w:rsidP="00BF74C5"/>
    <w:p w:rsidR="00BF74C5" w:rsidRDefault="00BF74C5" w:rsidP="00BF74C5"/>
    <w:p w:rsidR="0094620A" w:rsidRDefault="00A2384F" w:rsidP="00602786">
      <w:pPr>
        <w:pStyle w:val="Heading2"/>
      </w:pPr>
      <w:bookmarkStart w:id="18" w:name="_Toc307575264"/>
      <w:r>
        <w:t>Metrics</w:t>
      </w:r>
      <w:bookmarkEnd w:id="18"/>
    </w:p>
    <w:p w:rsidR="00727B28" w:rsidRDefault="00BF74C5" w:rsidP="00A2384F">
      <w:pPr>
        <w:pStyle w:val="ListParagraph"/>
        <w:numPr>
          <w:ilvl w:val="0"/>
          <w:numId w:val="10"/>
        </w:numPr>
      </w:pPr>
      <w:r>
        <w:t>Message size</w:t>
      </w:r>
    </w:p>
    <w:p w:rsidR="00BF74C5" w:rsidRDefault="00BF74C5" w:rsidP="00A2384F">
      <w:pPr>
        <w:pStyle w:val="ListParagraph"/>
        <w:numPr>
          <w:ilvl w:val="0"/>
          <w:numId w:val="10"/>
        </w:numPr>
      </w:pPr>
      <w:r>
        <w:t>Message count</w:t>
      </w:r>
    </w:p>
    <w:p w:rsidR="001D0E19" w:rsidRDefault="001D0E19" w:rsidP="001D0E19"/>
    <w:p w:rsidR="001D0E19" w:rsidRDefault="001D0E19" w:rsidP="001D0E19">
      <w:pPr>
        <w:pStyle w:val="Heading2"/>
      </w:pPr>
      <w:bookmarkStart w:id="19" w:name="_Toc307575265"/>
      <w:r>
        <w:t>Impact</w:t>
      </w:r>
      <w:bookmarkEnd w:id="19"/>
    </w:p>
    <w:p w:rsidR="001D0E19" w:rsidRDefault="001D0E19" w:rsidP="001D0E19">
      <w:pPr>
        <w:pStyle w:val="ListParagraph"/>
        <w:numPr>
          <w:ilvl w:val="0"/>
          <w:numId w:val="11"/>
        </w:numPr>
      </w:pPr>
      <w:r>
        <w:t xml:space="preserve">Requires changes to the </w:t>
      </w:r>
      <w:r w:rsidR="00BF74C5">
        <w:t>dispatcher:</w:t>
      </w:r>
    </w:p>
    <w:p w:rsidR="00BF74C5" w:rsidRDefault="00BF74C5" w:rsidP="00BF74C5">
      <w:pPr>
        <w:pStyle w:val="ListParagraph"/>
        <w:numPr>
          <w:ilvl w:val="1"/>
          <w:numId w:val="11"/>
        </w:numPr>
      </w:pPr>
      <w:r>
        <w:t>Event submission</w:t>
      </w:r>
    </w:p>
    <w:p w:rsidR="00BF74C5" w:rsidRDefault="00BF74C5" w:rsidP="00BF74C5">
      <w:pPr>
        <w:pStyle w:val="ListParagraph"/>
        <w:numPr>
          <w:ilvl w:val="1"/>
          <w:numId w:val="11"/>
        </w:numPr>
      </w:pPr>
      <w:r>
        <w:t>Judgment processing</w:t>
      </w:r>
    </w:p>
    <w:p w:rsidR="00BF74C5" w:rsidRDefault="00BF74C5" w:rsidP="00BF74C5">
      <w:pPr>
        <w:pStyle w:val="ListParagraph"/>
        <w:numPr>
          <w:ilvl w:val="1"/>
          <w:numId w:val="11"/>
        </w:numPr>
      </w:pPr>
      <w:r>
        <w:t>Log processing</w:t>
      </w:r>
    </w:p>
    <w:p w:rsidR="00BF74C5" w:rsidRPr="001D0E19" w:rsidRDefault="00BF74C5" w:rsidP="00BF74C5">
      <w:pPr>
        <w:pStyle w:val="ListParagraph"/>
        <w:numPr>
          <w:ilvl w:val="1"/>
          <w:numId w:val="11"/>
        </w:numPr>
      </w:pPr>
      <w:r>
        <w:t>Flags coping thread</w:t>
      </w:r>
    </w:p>
    <w:p w:rsidR="00A2384F" w:rsidRPr="00A2384F" w:rsidRDefault="00A2384F" w:rsidP="00A2384F"/>
    <w:p w:rsidR="00A2384F" w:rsidRPr="00A2384F" w:rsidRDefault="00A2384F" w:rsidP="00A2384F">
      <w:pPr>
        <w:pStyle w:val="Heading2"/>
      </w:pPr>
      <w:bookmarkStart w:id="20" w:name="_Toc307575266"/>
      <w:r>
        <w:t>Future Work</w:t>
      </w:r>
      <w:bookmarkEnd w:id="20"/>
    </w:p>
    <w:p w:rsidR="0094620A" w:rsidRDefault="0094620A" w:rsidP="0094620A">
      <w:pPr>
        <w:pStyle w:val="Heading3"/>
      </w:pPr>
      <w:bookmarkStart w:id="21" w:name="_Toc307575267"/>
      <w:r>
        <w:t>Enhancements</w:t>
      </w:r>
      <w:bookmarkEnd w:id="21"/>
    </w:p>
    <w:p w:rsidR="00B83E10" w:rsidRDefault="00BF74C5" w:rsidP="00A2384F">
      <w:pPr>
        <w:pStyle w:val="ListParagraph"/>
        <w:numPr>
          <w:ilvl w:val="0"/>
          <w:numId w:val="9"/>
        </w:numPr>
      </w:pPr>
      <w:r>
        <w:t>TBD</w:t>
      </w:r>
    </w:p>
    <w:sectPr w:rsidR="00B83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6E7" w:rsidRDefault="006D26E7">
      <w:r>
        <w:separator/>
      </w:r>
    </w:p>
  </w:endnote>
  <w:endnote w:type="continuationSeparator" w:id="0">
    <w:p w:rsidR="006D26E7" w:rsidRDefault="006D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CE2" w:rsidRDefault="006D4CE2">
    <w:pPr>
      <w:jc w:val="center"/>
    </w:pPr>
    <w:r>
      <w:t>FOR INTERNAL USE ONLY</w:t>
    </w:r>
    <w:r>
      <w:tab/>
    </w:r>
    <w:r>
      <w:tab/>
    </w:r>
    <w:r>
      <w:rPr>
        <w:noProof/>
      </w:rPr>
      <w:drawing>
        <wp:inline distT="0" distB="0" distL="0" distR="0">
          <wp:extent cx="2152650" cy="704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6E7" w:rsidRDefault="006D26E7">
      <w:r>
        <w:separator/>
      </w:r>
    </w:p>
  </w:footnote>
  <w:footnote w:type="continuationSeparator" w:id="0">
    <w:p w:rsidR="006D26E7" w:rsidRDefault="006D2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CE2" w:rsidRDefault="006D4CE2">
    <w:pPr>
      <w:pBdr>
        <w:bottom w:val="single" w:sz="12" w:space="0" w:color="808080"/>
      </w:pBdr>
    </w:pPr>
    <w:r>
      <w:rPr>
        <w:noProof/>
      </w:rPr>
      <w:drawing>
        <wp:inline distT="0" distB="0" distL="0" distR="0">
          <wp:extent cx="1619250" cy="5810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D4CE2" w:rsidRDefault="006D4CE2">
    <w:pP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5E034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3DC002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4649566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78C6E6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B6EC27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7E0FA1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9EA328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A68752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38CD9D0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D0A4C22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9B68AB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25EE43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EF839A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0265F7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AE3FA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D2E7E5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8A0A03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F32BA2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6310EB0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E766DF9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76263AE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1A4455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C0E4D7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FE6193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7D01F8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63C422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8E0D1EC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21121EB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B6E8FA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EDE938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0FEA7A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8E01D6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074DE7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A2E054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2BCD41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FC66BB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86A049E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916A2B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5E2829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2E66B5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524AB1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210DC0A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B6A231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79AC98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694469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206452C"/>
    <w:multiLevelType w:val="hybridMultilevel"/>
    <w:tmpl w:val="C8B0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67B85"/>
    <w:multiLevelType w:val="hybridMultilevel"/>
    <w:tmpl w:val="EDF8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1201B"/>
    <w:multiLevelType w:val="hybridMultilevel"/>
    <w:tmpl w:val="AD04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8159E"/>
    <w:multiLevelType w:val="hybridMultilevel"/>
    <w:tmpl w:val="1B0C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40432"/>
    <w:multiLevelType w:val="hybridMultilevel"/>
    <w:tmpl w:val="6712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A0FAC"/>
    <w:multiLevelType w:val="hybridMultilevel"/>
    <w:tmpl w:val="CE8A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1490B"/>
    <w:multiLevelType w:val="hybridMultilevel"/>
    <w:tmpl w:val="EC20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31695"/>
    <w:multiLevelType w:val="hybridMultilevel"/>
    <w:tmpl w:val="29D6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01713"/>
    <w:multiLevelType w:val="hybridMultilevel"/>
    <w:tmpl w:val="B2F6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3D0D46"/>
    <w:multiLevelType w:val="hybridMultilevel"/>
    <w:tmpl w:val="B5F4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4551F"/>
    <w:multiLevelType w:val="hybridMultilevel"/>
    <w:tmpl w:val="7D6A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D27D70"/>
    <w:multiLevelType w:val="hybridMultilevel"/>
    <w:tmpl w:val="284A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30ED5"/>
    <w:multiLevelType w:val="hybridMultilevel"/>
    <w:tmpl w:val="9A6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92D8B"/>
    <w:multiLevelType w:val="hybridMultilevel"/>
    <w:tmpl w:val="7318B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A7556D"/>
    <w:multiLevelType w:val="hybridMultilevel"/>
    <w:tmpl w:val="ECFE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12"/>
  </w:num>
  <w:num w:numId="9">
    <w:abstractNumId w:val="15"/>
  </w:num>
  <w:num w:numId="10">
    <w:abstractNumId w:val="11"/>
  </w:num>
  <w:num w:numId="11">
    <w:abstractNumId w:val="13"/>
  </w:num>
  <w:num w:numId="12">
    <w:abstractNumId w:val="19"/>
  </w:num>
  <w:num w:numId="13">
    <w:abstractNumId w:val="18"/>
  </w:num>
  <w:num w:numId="14">
    <w:abstractNumId w:val="17"/>
  </w:num>
  <w:num w:numId="15">
    <w:abstractNumId w:val="7"/>
  </w:num>
  <w:num w:numId="16">
    <w:abstractNumId w:val="8"/>
  </w:num>
  <w:num w:numId="17">
    <w:abstractNumId w:val="14"/>
  </w:num>
  <w:num w:numId="18">
    <w:abstractNumId w:val="16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229DE"/>
    <w:rsid w:val="00027DE5"/>
    <w:rsid w:val="00041155"/>
    <w:rsid w:val="0004730F"/>
    <w:rsid w:val="000C2D37"/>
    <w:rsid w:val="000C3BD9"/>
    <w:rsid w:val="000E20A9"/>
    <w:rsid w:val="000F38D1"/>
    <w:rsid w:val="00125841"/>
    <w:rsid w:val="001441A1"/>
    <w:rsid w:val="00151789"/>
    <w:rsid w:val="00172752"/>
    <w:rsid w:val="00180C4F"/>
    <w:rsid w:val="001D0E19"/>
    <w:rsid w:val="001D5220"/>
    <w:rsid w:val="001F5BF6"/>
    <w:rsid w:val="00202D46"/>
    <w:rsid w:val="002468B7"/>
    <w:rsid w:val="002939E9"/>
    <w:rsid w:val="002B2A40"/>
    <w:rsid w:val="002C2242"/>
    <w:rsid w:val="002E418C"/>
    <w:rsid w:val="00335322"/>
    <w:rsid w:val="003B489D"/>
    <w:rsid w:val="003C20B4"/>
    <w:rsid w:val="003D5B13"/>
    <w:rsid w:val="0044010A"/>
    <w:rsid w:val="00452643"/>
    <w:rsid w:val="00477181"/>
    <w:rsid w:val="004B6917"/>
    <w:rsid w:val="0050279A"/>
    <w:rsid w:val="00514F84"/>
    <w:rsid w:val="00537827"/>
    <w:rsid w:val="005635CE"/>
    <w:rsid w:val="005B6F13"/>
    <w:rsid w:val="005D34C3"/>
    <w:rsid w:val="005E6084"/>
    <w:rsid w:val="00602786"/>
    <w:rsid w:val="00647B38"/>
    <w:rsid w:val="006730C2"/>
    <w:rsid w:val="00684701"/>
    <w:rsid w:val="006D26E7"/>
    <w:rsid w:val="006D4CE2"/>
    <w:rsid w:val="006F3FC8"/>
    <w:rsid w:val="00707D8B"/>
    <w:rsid w:val="00711FAC"/>
    <w:rsid w:val="00727B28"/>
    <w:rsid w:val="00754EFD"/>
    <w:rsid w:val="00777540"/>
    <w:rsid w:val="007C4EEC"/>
    <w:rsid w:val="00823690"/>
    <w:rsid w:val="00860D83"/>
    <w:rsid w:val="008A25DF"/>
    <w:rsid w:val="008C1DE3"/>
    <w:rsid w:val="008C2F46"/>
    <w:rsid w:val="0091688E"/>
    <w:rsid w:val="00936692"/>
    <w:rsid w:val="009415F0"/>
    <w:rsid w:val="0094620A"/>
    <w:rsid w:val="00963715"/>
    <w:rsid w:val="00975CD5"/>
    <w:rsid w:val="009B2B57"/>
    <w:rsid w:val="009C432D"/>
    <w:rsid w:val="00A2384F"/>
    <w:rsid w:val="00A316A8"/>
    <w:rsid w:val="00A439D4"/>
    <w:rsid w:val="00A5668C"/>
    <w:rsid w:val="00A77B3E"/>
    <w:rsid w:val="00A87B6F"/>
    <w:rsid w:val="00B34739"/>
    <w:rsid w:val="00B3579A"/>
    <w:rsid w:val="00B74EA4"/>
    <w:rsid w:val="00B83E10"/>
    <w:rsid w:val="00BA442A"/>
    <w:rsid w:val="00BF74C5"/>
    <w:rsid w:val="00C527CF"/>
    <w:rsid w:val="00C616E1"/>
    <w:rsid w:val="00CC548C"/>
    <w:rsid w:val="00D20A00"/>
    <w:rsid w:val="00D27710"/>
    <w:rsid w:val="00DC5937"/>
    <w:rsid w:val="00E02686"/>
    <w:rsid w:val="00E25CB0"/>
    <w:rsid w:val="00E402AF"/>
    <w:rsid w:val="00E60E64"/>
    <w:rsid w:val="00E66976"/>
    <w:rsid w:val="00F07368"/>
    <w:rsid w:val="00F719C7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after="180"/>
      <w:jc w:val="right"/>
      <w:outlineLvl w:val="0"/>
    </w:pPr>
    <w:rPr>
      <w:rFonts w:ascii="Georgia" w:eastAsia="Georgia" w:hAnsi="Georgia" w:cs="Georgia"/>
      <w:i/>
      <w:iCs/>
      <w:color w:val="E31E36"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after="180"/>
      <w:outlineLvl w:val="1"/>
    </w:pPr>
    <w:rPr>
      <w:rFonts w:ascii="Verdana" w:eastAsia="Verdana" w:hAnsi="Verdana" w:cs="Verdana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spacing w:before="200"/>
      <w:outlineLvl w:val="2"/>
    </w:pPr>
    <w:rPr>
      <w:rFonts w:ascii="Verdana" w:eastAsia="Verdana" w:hAnsi="Verdana" w:cs="Verdana"/>
      <w:i/>
      <w:iCs/>
      <w:color w:val="961222"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60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0D83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rsid w:val="008C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1DE3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8C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1DE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786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6027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6027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2786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F07368"/>
    <w:rPr>
      <w:i/>
      <w:iCs/>
    </w:rPr>
  </w:style>
  <w:style w:type="table" w:styleId="TableGrid">
    <w:name w:val="Table Grid"/>
    <w:basedOn w:val="TableNormal"/>
    <w:rsid w:val="00047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after="180"/>
      <w:jc w:val="right"/>
      <w:outlineLvl w:val="0"/>
    </w:pPr>
    <w:rPr>
      <w:rFonts w:ascii="Georgia" w:eastAsia="Georgia" w:hAnsi="Georgia" w:cs="Georgia"/>
      <w:i/>
      <w:iCs/>
      <w:color w:val="E31E36"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after="180"/>
      <w:outlineLvl w:val="1"/>
    </w:pPr>
    <w:rPr>
      <w:rFonts w:ascii="Verdana" w:eastAsia="Verdana" w:hAnsi="Verdana" w:cs="Verdana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spacing w:before="200"/>
      <w:outlineLvl w:val="2"/>
    </w:pPr>
    <w:rPr>
      <w:rFonts w:ascii="Verdana" w:eastAsia="Verdana" w:hAnsi="Verdana" w:cs="Verdana"/>
      <w:i/>
      <w:iCs/>
      <w:color w:val="961222"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60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0D83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rsid w:val="008C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1DE3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8C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1DE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786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6027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6027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2786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F07368"/>
    <w:rPr>
      <w:i/>
      <w:iCs/>
    </w:rPr>
  </w:style>
  <w:style w:type="table" w:styleId="TableGrid">
    <w:name w:val="Table Grid"/>
    <w:basedOn w:val="TableNormal"/>
    <w:rsid w:val="00047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BBE52-7DD5-43BA-A6F6-E756C230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16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kpyke</dc:creator>
  <cp:keywords/>
  <dc:description/>
  <cp:lastModifiedBy>tjudge</cp:lastModifiedBy>
  <cp:revision>2</cp:revision>
  <cp:lastPrinted>2011-10-28T18:26:00Z</cp:lastPrinted>
  <dcterms:created xsi:type="dcterms:W3CDTF">2011-03-31T16:35:00Z</dcterms:created>
  <dcterms:modified xsi:type="dcterms:W3CDTF">2011-10-31T15:12:00Z</dcterms:modified>
</cp:coreProperties>
</file>